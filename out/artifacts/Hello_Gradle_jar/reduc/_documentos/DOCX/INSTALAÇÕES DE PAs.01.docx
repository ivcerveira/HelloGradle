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E82F" w14:textId="77777777" w:rsidR="00DA5673" w:rsidRDefault="00502643" w:rsidP="00DA567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</w:t>
      </w:r>
      <w:r w:rsidR="00762BFB">
        <w:rPr>
          <w:rFonts w:ascii="Segoe UI" w:hAnsi="Segoe UI" w:cs="Segoe UI"/>
          <w:sz w:val="18"/>
          <w:szCs w:val="18"/>
        </w:rPr>
        <w:t xml:space="preserve">  </w:t>
      </w:r>
      <w:r w:rsidR="00E63974">
        <w:rPr>
          <w:rFonts w:ascii="Segoe UI" w:hAnsi="Segoe UI" w:cs="Segoe UI"/>
          <w:sz w:val="18"/>
          <w:szCs w:val="18"/>
        </w:rPr>
        <w:t xml:space="preserve"> </w:t>
      </w:r>
      <w:r w:rsidR="00DA035A">
        <w:rPr>
          <w:rFonts w:ascii="Segoe UI" w:hAnsi="Segoe UI" w:cs="Segoe UI"/>
          <w:sz w:val="18"/>
          <w:szCs w:val="18"/>
        </w:rPr>
        <w:t xml:space="preserve"> </w:t>
      </w:r>
    </w:p>
    <w:p w14:paraId="47FFED86" w14:textId="77777777" w:rsidR="0076349E" w:rsidRDefault="0076349E" w:rsidP="00DA5673">
      <w:pPr>
        <w:rPr>
          <w:rFonts w:ascii="Segoe UI" w:hAnsi="Segoe UI" w:cs="Segoe UI"/>
          <w:sz w:val="18"/>
          <w:szCs w:val="18"/>
        </w:rPr>
      </w:pPr>
    </w:p>
    <w:tbl>
      <w:tblPr>
        <w:tblpPr w:leftFromText="141" w:rightFromText="141" w:vertAnchor="text" w:horzAnchor="margin" w:tblpXSpec="right" w:tblpY="505"/>
        <w:tblW w:w="102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2126"/>
        <w:gridCol w:w="1559"/>
        <w:gridCol w:w="2268"/>
        <w:gridCol w:w="2268"/>
      </w:tblGrid>
      <w:tr w:rsidR="0015750F" w:rsidRPr="00914ABF" w14:paraId="43FA02E4" w14:textId="77777777" w:rsidTr="0015750F">
        <w:trPr>
          <w:cantSplit/>
          <w:trHeight w:val="48"/>
        </w:trPr>
        <w:tc>
          <w:tcPr>
            <w:tcW w:w="10276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4317EF" w14:textId="29773F41" w:rsidR="0015750F" w:rsidRPr="00914ABF" w:rsidRDefault="009F258B" w:rsidP="0015750F">
            <w:pPr>
              <w:pStyle w:val="Ttulo4"/>
              <w:ind w:left="-56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FF0000"/>
                <w:sz w:val="20"/>
                <w:szCs w:val="18"/>
              </w:rPr>
              <w:drawing>
                <wp:anchor distT="0" distB="0" distL="114300" distR="114300" simplePos="0" relativeHeight="251653632" behindDoc="1" locked="0" layoutInCell="1" allowOverlap="1" wp14:anchorId="634CBB71" wp14:editId="1E6CF6D0">
                  <wp:simplePos x="0" y="0"/>
                  <wp:positionH relativeFrom="column">
                    <wp:posOffset>5001895</wp:posOffset>
                  </wp:positionH>
                  <wp:positionV relativeFrom="paragraph">
                    <wp:posOffset>7620</wp:posOffset>
                  </wp:positionV>
                  <wp:extent cx="1440180" cy="46736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5750F" w:rsidRPr="00914ABF" w14:paraId="66FA3365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4DC136" w14:textId="77777777" w:rsidR="0015750F" w:rsidRPr="00914ABF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914ABF" w14:paraId="3CBB33D6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92906B" w14:textId="77777777" w:rsidR="0015750F" w:rsidRPr="00914ABF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914ABF" w14:paraId="1329F023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05FD9" w14:textId="77777777" w:rsidR="0015750F" w:rsidRPr="00914ABF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914ABF" w14:paraId="2BBC8DD2" w14:textId="77777777" w:rsidTr="0015750F">
        <w:trPr>
          <w:cantSplit/>
          <w:trHeight w:val="333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EE1C32" w14:textId="77777777" w:rsidR="0015750F" w:rsidRPr="00914ABF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4A141E56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9EA0CA" w14:textId="2CE1ADB8" w:rsidR="00941C54" w:rsidRDefault="005D1E91" w:rsidP="005D1E91">
            <w:pPr>
              <w:rPr>
                <w:rFonts w:ascii="Segoe UI" w:hAnsi="Segoe UI" w:cs="Segoe UI"/>
                <w:b/>
                <w:color w:val="000000"/>
                <w:sz w:val="28"/>
                <w:szCs w:val="22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 </w:t>
            </w:r>
            <w:r w:rsidRPr="00B01E04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</w:t>
            </w:r>
            <w:r w:rsidR="00EB397B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               </w:t>
            </w:r>
            <w:r w:rsidR="00AE1745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</w:t>
            </w:r>
            <w:r w:rsidR="0059522E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PROJETO LAN / </w:t>
            </w:r>
            <w:r w:rsidR="00004996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WLAN PRÉDIO</w:t>
            </w:r>
            <w:r w:rsidR="00AE1745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</w:t>
            </w:r>
            <w:r w:rsidR="00D26969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ADM:</w:t>
            </w:r>
          </w:p>
          <w:p w14:paraId="7B997B17" w14:textId="65079503" w:rsidR="0015750F" w:rsidRPr="00CC1BC0" w:rsidRDefault="00B051F9" w:rsidP="005A35F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          </w:t>
            </w:r>
            <w:r w:rsidR="00D26969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Lançamento de cabos </w:t>
            </w:r>
            <w:r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para</w:t>
            </w:r>
            <w:r w:rsidR="00004996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 </w:t>
            </w:r>
            <w:r w:rsidR="00F713AB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as insta</w:t>
            </w:r>
            <w:r w:rsidR="00A74156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 xml:space="preserve">lações dos </w:t>
            </w:r>
            <w:r w:rsidR="00186917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PA</w:t>
            </w:r>
            <w:r w:rsidR="00A74156">
              <w:rPr>
                <w:rFonts w:ascii="Segoe UI" w:hAnsi="Segoe UI" w:cs="Segoe UI"/>
                <w:b/>
                <w:color w:val="000000"/>
                <w:sz w:val="28"/>
                <w:szCs w:val="22"/>
              </w:rPr>
              <w:t>s.</w:t>
            </w:r>
          </w:p>
        </w:tc>
      </w:tr>
      <w:tr w:rsidR="0015750F" w:rsidRPr="004E175B" w14:paraId="2B46AFDB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DCA230" w14:textId="402078F2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78A01C13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D522AD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19144701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20987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7978BCDE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F4A55D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21079D39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F299EB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49D44864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2746CF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01CDC682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A1252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012CF737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37F132" w14:textId="77777777" w:rsidR="0020797E" w:rsidRPr="00CC1BC0" w:rsidRDefault="0020797E" w:rsidP="0020797E">
            <w:pPr>
              <w:spacing w:before="40" w:after="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74BB9B17" w14:textId="77777777" w:rsidTr="0015750F">
        <w:trPr>
          <w:cantSplit/>
          <w:trHeight w:val="333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4A99C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2B245671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39A964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3D2950D6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50338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5C49241E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0F053E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554AD789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FB71D4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101C10D3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B96FC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5D32D205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BE28E0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5594E07E" w14:textId="77777777" w:rsidTr="0015750F">
        <w:trPr>
          <w:cantSplit/>
          <w:trHeight w:val="333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AFEFF3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68D36623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7529DA" w14:textId="624A7785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1C84F0A1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233AB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098BBFDD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100B3C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7115AB17" w14:textId="77777777" w:rsidTr="0015750F">
        <w:trPr>
          <w:cantSplit/>
          <w:trHeight w:val="306"/>
        </w:trPr>
        <w:tc>
          <w:tcPr>
            <w:tcW w:w="102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4C2433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4E175B" w14:paraId="3DBA5E99" w14:textId="77777777" w:rsidTr="0015750F">
        <w:trPr>
          <w:cantSplit/>
          <w:trHeight w:val="202"/>
        </w:trPr>
        <w:tc>
          <w:tcPr>
            <w:tcW w:w="10276" w:type="dxa"/>
            <w:gridSpan w:val="5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7518724" w14:textId="77777777" w:rsidR="0015750F" w:rsidRPr="00CC1BC0" w:rsidRDefault="0015750F" w:rsidP="0015750F">
            <w:pPr>
              <w:spacing w:before="40" w:after="4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750F" w:rsidRPr="00914ABF" w14:paraId="481519BE" w14:textId="77777777" w:rsidTr="007762EF">
        <w:trPr>
          <w:cantSplit/>
          <w:trHeight w:val="555"/>
        </w:trPr>
        <w:tc>
          <w:tcPr>
            <w:tcW w:w="5740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EA3F35" w14:textId="2ACCBBC5" w:rsidR="0015750F" w:rsidRPr="00CC1BC0" w:rsidRDefault="0015750F" w:rsidP="00603DF1">
            <w:pPr>
              <w:rPr>
                <w:rFonts w:ascii="Segoe UI" w:hAnsi="Segoe UI" w:cs="Segoe UI"/>
                <w:b/>
                <w:bCs/>
                <w:color w:val="000000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387BD28" w14:textId="77777777" w:rsidR="00603DF1" w:rsidRPr="00603DF1" w:rsidRDefault="008E0F91" w:rsidP="00603DF1">
            <w:pPr>
              <w:rPr>
                <w:rFonts w:ascii="Segoe UI" w:hAnsi="Segoe UI" w:cs="Segoe UI"/>
                <w:b/>
                <w:bCs/>
                <w:szCs w:val="22"/>
                <w:vertAlign w:val="superscript"/>
              </w:rPr>
            </w:pPr>
            <w:r w:rsidRPr="00603DF1">
              <w:rPr>
                <w:rFonts w:ascii="Segoe UI" w:hAnsi="Segoe UI" w:cs="Segoe UI"/>
                <w:b/>
                <w:bCs/>
                <w:szCs w:val="22"/>
                <w:vertAlign w:val="superscript"/>
              </w:rPr>
              <w:t>DATA</w:t>
            </w:r>
            <w:r w:rsidR="00603DF1">
              <w:rPr>
                <w:rFonts w:ascii="Segoe UI" w:hAnsi="Segoe UI" w:cs="Segoe UI"/>
                <w:b/>
                <w:bCs/>
                <w:szCs w:val="22"/>
                <w:vertAlign w:val="superscript"/>
              </w:rPr>
              <w:t xml:space="preserve"> DE EMISSÃO DO RELATÓRIO:</w:t>
            </w:r>
          </w:p>
          <w:p w14:paraId="59706665" w14:textId="13D5F8DB" w:rsidR="0015750F" w:rsidRPr="00B01E04" w:rsidRDefault="00FD0FF2" w:rsidP="00603DF1">
            <w:pPr>
              <w:rPr>
                <w:rFonts w:ascii="Segoe UI" w:hAnsi="Segoe UI" w:cs="Segoe UI"/>
                <w:b/>
                <w:bCs/>
                <w:color w:val="000000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Cs w:val="18"/>
              </w:rPr>
              <w:t>1</w:t>
            </w:r>
            <w:r w:rsidR="004900FA">
              <w:rPr>
                <w:rFonts w:ascii="Segoe UI" w:hAnsi="Segoe UI" w:cs="Segoe UI"/>
                <w:b/>
                <w:color w:val="000000"/>
                <w:szCs w:val="18"/>
              </w:rPr>
              <w:t>4</w:t>
            </w:r>
            <w:r w:rsidR="00603DF1" w:rsidRPr="00B01E04">
              <w:rPr>
                <w:rFonts w:ascii="Segoe UI" w:hAnsi="Segoe UI" w:cs="Segoe UI"/>
                <w:b/>
                <w:color w:val="000000"/>
                <w:szCs w:val="18"/>
              </w:rPr>
              <w:t>/</w:t>
            </w:r>
            <w:r w:rsidR="0057631C">
              <w:rPr>
                <w:rFonts w:ascii="Segoe UI" w:hAnsi="Segoe UI" w:cs="Segoe UI"/>
                <w:b/>
                <w:color w:val="000000"/>
                <w:szCs w:val="18"/>
              </w:rPr>
              <w:t>0</w:t>
            </w:r>
            <w:r>
              <w:rPr>
                <w:rFonts w:ascii="Segoe UI" w:hAnsi="Segoe UI" w:cs="Segoe UI"/>
                <w:b/>
                <w:color w:val="000000"/>
                <w:szCs w:val="18"/>
              </w:rPr>
              <w:t>8</w:t>
            </w:r>
            <w:r w:rsidR="00603DF1" w:rsidRPr="00B01E04">
              <w:rPr>
                <w:rFonts w:ascii="Segoe UI" w:hAnsi="Segoe UI" w:cs="Segoe UI"/>
                <w:b/>
                <w:color w:val="000000"/>
                <w:szCs w:val="18"/>
              </w:rPr>
              <w:t>/</w:t>
            </w:r>
            <w:r w:rsidR="007C02B9" w:rsidRPr="00B01E04">
              <w:rPr>
                <w:rFonts w:ascii="Segoe UI" w:hAnsi="Segoe UI" w:cs="Segoe UI"/>
                <w:b/>
                <w:color w:val="000000"/>
                <w:szCs w:val="18"/>
              </w:rPr>
              <w:t>202</w:t>
            </w:r>
            <w:r w:rsidR="0057631C">
              <w:rPr>
                <w:rFonts w:ascii="Segoe UI" w:hAnsi="Segoe UI" w:cs="Segoe UI"/>
                <w:b/>
                <w:color w:val="000000"/>
                <w:szCs w:val="18"/>
              </w:rPr>
              <w:t>3</w:t>
            </w:r>
          </w:p>
        </w:tc>
      </w:tr>
      <w:tr w:rsidR="001766B1" w:rsidRPr="00914ABF" w14:paraId="56A47227" w14:textId="77777777" w:rsidTr="00270F37">
        <w:trPr>
          <w:cantSplit/>
          <w:trHeight w:val="555"/>
        </w:trPr>
        <w:tc>
          <w:tcPr>
            <w:tcW w:w="205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E3175" w14:textId="49E60DE1" w:rsidR="008E0F91" w:rsidRPr="0035107B" w:rsidRDefault="008E0F91" w:rsidP="00356B97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  <w:lang w:val="en-US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967B7" w14:textId="368D8AAE" w:rsidR="001766B1" w:rsidRPr="0035107B" w:rsidRDefault="001766B1" w:rsidP="007762EF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</w:pPr>
          </w:p>
        </w:tc>
        <w:tc>
          <w:tcPr>
            <w:tcW w:w="609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61C82CA" w14:textId="77777777" w:rsidR="006A75E4" w:rsidRPr="00B01E04" w:rsidRDefault="0037052B" w:rsidP="007762EF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TÉCNICO ESPECIAL.DE INFRAESTRUTURA TI</w:t>
            </w:r>
            <w:r w:rsidR="00603DF1"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 xml:space="preserve"> </w:t>
            </w:r>
            <w:r w:rsidR="00FA6AF9"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BL INFORMÁTICA</w:t>
            </w:r>
            <w:r w:rsidR="006A75E4"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:</w:t>
            </w:r>
          </w:p>
          <w:p w14:paraId="2ED258C6" w14:textId="77777777" w:rsidR="001766B1" w:rsidRPr="00B8317E" w:rsidRDefault="002A494B" w:rsidP="007762EF">
            <w:pPr>
              <w:tabs>
                <w:tab w:val="center" w:pos="2552"/>
              </w:tabs>
              <w:rPr>
                <w:rFonts w:ascii="Segoe UI" w:hAnsi="Segoe UI" w:cs="Segoe UI"/>
                <w:b/>
                <w:color w:val="FF0000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Cs w:val="18"/>
              </w:rPr>
              <w:t>EDMUNDO MENDE</w:t>
            </w:r>
            <w:r w:rsidR="004D24D8">
              <w:rPr>
                <w:rFonts w:ascii="Segoe UI" w:hAnsi="Segoe UI" w:cs="Segoe UI"/>
                <w:b/>
                <w:color w:val="000000"/>
                <w:szCs w:val="18"/>
              </w:rPr>
              <w:t>S</w:t>
            </w:r>
          </w:p>
        </w:tc>
      </w:tr>
      <w:tr w:rsidR="00F16ABE" w:rsidRPr="00914ABF" w14:paraId="678961D0" w14:textId="77777777" w:rsidTr="009910E1">
        <w:trPr>
          <w:cantSplit/>
          <w:trHeight w:val="555"/>
        </w:trPr>
        <w:tc>
          <w:tcPr>
            <w:tcW w:w="418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C3448" w14:textId="77777777" w:rsidR="006A75E4" w:rsidRPr="00B01E04" w:rsidRDefault="006A75E4" w:rsidP="006A75E4">
            <w:pPr>
              <w:tabs>
                <w:tab w:val="center" w:pos="2552"/>
              </w:tabs>
              <w:rPr>
                <w:rFonts w:ascii="Segoe UI" w:hAnsi="Segoe UI" w:cs="Segoe UI"/>
                <w:bCs/>
                <w:color w:val="000000"/>
                <w:szCs w:val="22"/>
                <w:vertAlign w:val="superscript"/>
              </w:rPr>
            </w:pPr>
            <w:r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 xml:space="preserve">ENGENHEIRO </w:t>
            </w:r>
            <w:r w:rsidR="00FA6AF9"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PETROBRAS</w:t>
            </w:r>
            <w:r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:</w:t>
            </w:r>
          </w:p>
          <w:p w14:paraId="382EA07F" w14:textId="3A3FA0BA" w:rsidR="00F16ABE" w:rsidRPr="00B2228C" w:rsidRDefault="00B12EC2" w:rsidP="006A75E4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</w:pPr>
            <w:r w:rsidRPr="00B2228C">
              <w:rPr>
                <w:b/>
                <w:bCs/>
                <w:color w:val="000000"/>
                <w:sz w:val="16"/>
                <w:szCs w:val="16"/>
              </w:rPr>
              <w:t>HUDSON JORGE ALVES DA COST</w:t>
            </w:r>
            <w:r w:rsidR="00B2228C">
              <w:rPr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609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FD0092B" w14:textId="77777777" w:rsidR="00FA6AF9" w:rsidRPr="00B01E04" w:rsidRDefault="006A75E4" w:rsidP="004C0D8B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</w:pPr>
            <w:r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MEDIÇÃO</w:t>
            </w:r>
            <w:r w:rsidR="00FA6AF9"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:</w:t>
            </w:r>
          </w:p>
          <w:p w14:paraId="1AFC9914" w14:textId="331F2792" w:rsidR="006A75E4" w:rsidRPr="00B01E04" w:rsidRDefault="00D850D2" w:rsidP="004C0D8B">
            <w:pPr>
              <w:tabs>
                <w:tab w:val="center" w:pos="2552"/>
              </w:tabs>
              <w:rPr>
                <w:rFonts w:ascii="Segoe UI" w:hAnsi="Segoe UI" w:cs="Segoe UI"/>
                <w:b/>
                <w:color w:val="000000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Cs w:val="18"/>
              </w:rPr>
              <w:t>0</w:t>
            </w:r>
          </w:p>
        </w:tc>
      </w:tr>
      <w:tr w:rsidR="00270F37" w:rsidRPr="00914ABF" w14:paraId="50709F8D" w14:textId="77777777" w:rsidTr="00270F37">
        <w:trPr>
          <w:cantSplit/>
          <w:trHeight w:val="555"/>
        </w:trPr>
        <w:tc>
          <w:tcPr>
            <w:tcW w:w="418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0F1902" w14:textId="77E632CE" w:rsidR="00270F37" w:rsidRPr="009910E1" w:rsidRDefault="00270F37" w:rsidP="006A75E4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szCs w:val="22"/>
                <w:vertAlign w:val="superscript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F18E0" w14:textId="77777777" w:rsidR="00270F37" w:rsidRPr="00B01E04" w:rsidRDefault="00270F37" w:rsidP="006A75E4">
            <w:pPr>
              <w:tabs>
                <w:tab w:val="center" w:pos="2552"/>
              </w:tabs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</w:pPr>
            <w:r w:rsidRPr="00B01E04">
              <w:rPr>
                <w:rFonts w:ascii="Segoe UI" w:hAnsi="Segoe UI" w:cs="Segoe UI"/>
                <w:b/>
                <w:bCs/>
                <w:color w:val="000000"/>
                <w:szCs w:val="22"/>
                <w:vertAlign w:val="superscript"/>
              </w:rPr>
              <w:t>REGIÃO DE SERVIÇO:</w:t>
            </w:r>
          </w:p>
          <w:p w14:paraId="0CAA173B" w14:textId="05DAFA77" w:rsidR="00270F37" w:rsidRPr="00B01E04" w:rsidRDefault="00A24589" w:rsidP="006A75E4">
            <w:pPr>
              <w:tabs>
                <w:tab w:val="center" w:pos="2552"/>
              </w:tabs>
              <w:rPr>
                <w:rFonts w:ascii="Segoe UI" w:hAnsi="Segoe UI" w:cs="Segoe UI"/>
                <w:bCs/>
                <w:color w:val="000000"/>
                <w:szCs w:val="18"/>
                <w:vertAlign w:val="superscript"/>
              </w:rPr>
            </w:pPr>
            <w:r w:rsidRPr="00B01E04">
              <w:rPr>
                <w:rFonts w:ascii="Segoe UI" w:hAnsi="Segoe UI" w:cs="Segoe UI"/>
                <w:b/>
                <w:color w:val="000000"/>
                <w:szCs w:val="18"/>
              </w:rPr>
              <w:lastRenderedPageBreak/>
              <w:t>RIO DE JANEIRO</w:t>
            </w:r>
            <w:r w:rsidR="000B2E94">
              <w:rPr>
                <w:rFonts w:ascii="Segoe UI" w:hAnsi="Segoe UI" w:cs="Segoe UI"/>
                <w:b/>
                <w:color w:val="000000"/>
                <w:szCs w:val="18"/>
              </w:rPr>
              <w:t>=</w:t>
            </w:r>
            <w:r w:rsidR="00C125D3">
              <w:rPr>
                <w:rFonts w:ascii="Segoe UI" w:hAnsi="Segoe UI" w:cs="Segoe UI"/>
                <w:b/>
                <w:color w:val="000000"/>
                <w:szCs w:val="18"/>
              </w:rPr>
              <w:t>REDUC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449DB57" w14:textId="77777777" w:rsidR="00270F37" w:rsidRPr="00B01E04" w:rsidRDefault="00270F37" w:rsidP="006A75E4">
            <w:pPr>
              <w:tabs>
                <w:tab w:val="center" w:pos="2552"/>
              </w:tabs>
              <w:rPr>
                <w:rFonts w:ascii="Segoe UI" w:hAnsi="Segoe UI" w:cs="Segoe UI"/>
                <w:bCs/>
                <w:color w:val="000000"/>
                <w:szCs w:val="18"/>
              </w:rPr>
            </w:pPr>
            <w:r w:rsidRPr="00B01E04">
              <w:rPr>
                <w:rFonts w:ascii="Segoe UI" w:hAnsi="Segoe UI" w:cs="Segoe UI"/>
                <w:smallCaps/>
                <w:color w:val="000000"/>
                <w:szCs w:val="18"/>
              </w:rPr>
              <w:lastRenderedPageBreak/>
              <w:t xml:space="preserve">REV.: </w:t>
            </w:r>
            <w:r w:rsidRPr="00B01E04">
              <w:rPr>
                <w:rFonts w:ascii="Segoe UI" w:hAnsi="Segoe UI" w:cs="Segoe UI"/>
                <w:b/>
                <w:color w:val="000000"/>
                <w:szCs w:val="18"/>
              </w:rPr>
              <w:t>0</w:t>
            </w:r>
          </w:p>
        </w:tc>
      </w:tr>
      <w:tr w:rsidR="0015750F" w:rsidRPr="00914ABF" w14:paraId="5AF4602E" w14:textId="77777777" w:rsidTr="00270F37">
        <w:trPr>
          <w:cantSplit/>
          <w:trHeight w:hRule="exact" w:val="451"/>
        </w:trPr>
        <w:tc>
          <w:tcPr>
            <w:tcW w:w="4181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BA5C34F" w14:textId="77777777" w:rsidR="0015750F" w:rsidRPr="00914ABF" w:rsidRDefault="0015750F" w:rsidP="006A75E4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142746E" w14:textId="77777777" w:rsidR="0015750F" w:rsidRPr="00D66D85" w:rsidRDefault="0015750F" w:rsidP="006A75E4">
            <w:pPr>
              <w:rPr>
                <w:rFonts w:ascii="Segoe UI" w:hAnsi="Segoe UI" w:cs="Segoe UI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98BC9" w14:textId="21EA14A9" w:rsidR="0015750F" w:rsidRPr="00D66D85" w:rsidRDefault="009910E1" w:rsidP="006A75E4">
            <w:pPr>
              <w:rPr>
                <w:rFonts w:ascii="Segoe UI" w:hAnsi="Segoe UI" w:cs="Segoe UI"/>
                <w:szCs w:val="18"/>
              </w:rPr>
            </w:pPr>
            <w:r w:rsidRPr="00D66D85">
              <w:rPr>
                <w:rFonts w:ascii="Segoe UI" w:hAnsi="Segoe UI" w:cs="Segoe UI"/>
                <w:smallCaps/>
                <w:szCs w:val="18"/>
              </w:rPr>
              <w:t xml:space="preserve">FOLHA: </w:t>
            </w:r>
            <w:r w:rsidRPr="00D66D85">
              <w:rPr>
                <w:rFonts w:ascii="Segoe UI" w:hAnsi="Segoe UI" w:cs="Segoe UI"/>
                <w:szCs w:val="18"/>
              </w:rPr>
              <w:fldChar w:fldCharType="begin"/>
            </w:r>
            <w:r w:rsidRPr="00D66D85">
              <w:rPr>
                <w:rFonts w:ascii="Segoe UI" w:hAnsi="Segoe UI" w:cs="Segoe UI"/>
                <w:szCs w:val="18"/>
              </w:rPr>
              <w:instrText xml:space="preserve"> PAGE   \* MERGEFORMAT </w:instrText>
            </w:r>
            <w:r w:rsidRPr="00D66D85">
              <w:rPr>
                <w:rFonts w:ascii="Segoe UI" w:hAnsi="Segoe UI" w:cs="Segoe UI"/>
                <w:szCs w:val="18"/>
              </w:rPr>
              <w:fldChar w:fldCharType="separate"/>
            </w:r>
            <w:r w:rsidR="004E175B">
              <w:rPr>
                <w:rFonts w:ascii="Segoe UI" w:hAnsi="Segoe UI" w:cs="Segoe UI"/>
                <w:noProof/>
                <w:szCs w:val="18"/>
              </w:rPr>
              <w:t>1</w:t>
            </w:r>
            <w:r w:rsidRPr="00D66D85">
              <w:rPr>
                <w:rFonts w:ascii="Segoe UI" w:hAnsi="Segoe UI" w:cs="Segoe UI"/>
                <w:szCs w:val="18"/>
              </w:rPr>
              <w:fldChar w:fldCharType="end"/>
            </w:r>
            <w:r w:rsidRPr="00D66D85">
              <w:rPr>
                <w:rFonts w:ascii="Segoe UI" w:hAnsi="Segoe UI" w:cs="Segoe UI"/>
                <w:szCs w:val="18"/>
              </w:rPr>
              <w:t>/</w:t>
            </w:r>
            <w:r w:rsidR="00257DC3">
              <w:rPr>
                <w:rStyle w:val="Nmerodepgina"/>
              </w:rPr>
              <w:t>5</w:t>
            </w:r>
          </w:p>
        </w:tc>
      </w:tr>
    </w:tbl>
    <w:p w14:paraId="6C1AAD75" w14:textId="77777777" w:rsidR="0015750F" w:rsidRPr="00914ABF" w:rsidRDefault="0015750F" w:rsidP="00DA5673">
      <w:pPr>
        <w:rPr>
          <w:rFonts w:ascii="Segoe UI" w:hAnsi="Segoe UI" w:cs="Segoe UI"/>
          <w:sz w:val="18"/>
          <w:szCs w:val="18"/>
        </w:rPr>
      </w:pPr>
    </w:p>
    <w:p w14:paraId="567D5F28" w14:textId="77777777" w:rsidR="00C65E13" w:rsidRDefault="00C65E13" w:rsidP="0015750F">
      <w:pPr>
        <w:rPr>
          <w:rFonts w:ascii="Segoe UI" w:hAnsi="Segoe UI" w:cs="Segoe UI"/>
          <w:b/>
          <w:sz w:val="18"/>
          <w:szCs w:val="18"/>
        </w:rPr>
      </w:pPr>
    </w:p>
    <w:p w14:paraId="22B872E6" w14:textId="77777777" w:rsidR="00C65E13" w:rsidRDefault="00C65E13" w:rsidP="00D143E7">
      <w:pPr>
        <w:rPr>
          <w:rFonts w:ascii="Segoe UI" w:hAnsi="Segoe UI" w:cs="Segoe UI"/>
          <w:b/>
          <w:sz w:val="18"/>
          <w:szCs w:val="18"/>
        </w:rPr>
      </w:pPr>
    </w:p>
    <w:p w14:paraId="191CB494" w14:textId="1CBDF687" w:rsidR="00C65E13" w:rsidRDefault="00C65E13" w:rsidP="00D143E7">
      <w:pPr>
        <w:rPr>
          <w:rFonts w:ascii="Segoe UI" w:hAnsi="Segoe UI" w:cs="Segoe UI"/>
          <w:b/>
          <w:sz w:val="18"/>
          <w:szCs w:val="18"/>
        </w:rPr>
      </w:pPr>
    </w:p>
    <w:p w14:paraId="5F2FA125" w14:textId="4146019A" w:rsidR="004B31EA" w:rsidRDefault="004B31EA" w:rsidP="00D143E7">
      <w:pPr>
        <w:rPr>
          <w:rFonts w:ascii="Segoe UI" w:hAnsi="Segoe UI" w:cs="Segoe UI"/>
          <w:b/>
          <w:sz w:val="18"/>
          <w:szCs w:val="18"/>
        </w:rPr>
      </w:pPr>
    </w:p>
    <w:p w14:paraId="35B83FC5" w14:textId="787345B3" w:rsidR="004B31EA" w:rsidRDefault="004B31EA" w:rsidP="00D143E7">
      <w:pPr>
        <w:rPr>
          <w:rFonts w:ascii="Segoe UI" w:hAnsi="Segoe UI" w:cs="Segoe UI"/>
          <w:b/>
          <w:sz w:val="18"/>
          <w:szCs w:val="18"/>
        </w:rPr>
      </w:pPr>
    </w:p>
    <w:p w14:paraId="4A424A45" w14:textId="03ACCF06" w:rsidR="006D07E1" w:rsidRPr="00CD4C2A" w:rsidRDefault="00D143E7" w:rsidP="00632DD9">
      <w:pPr>
        <w:rPr>
          <w:rFonts w:cs="Times New Roman"/>
          <w:b/>
          <w:bCs/>
          <w:caps/>
          <w:noProof/>
          <w:szCs w:val="22"/>
        </w:rPr>
      </w:pPr>
      <w:r w:rsidRPr="00EA0558">
        <w:rPr>
          <w:rFonts w:ascii="Segoe UI" w:hAnsi="Segoe UI" w:cs="Segoe UI"/>
          <w:b/>
          <w:sz w:val="28"/>
          <w:szCs w:val="18"/>
        </w:rPr>
        <w:t>SUMÁRIO</w:t>
      </w:r>
      <w:r w:rsidR="00DA5673" w:rsidRPr="00EA0558">
        <w:rPr>
          <w:rFonts w:ascii="Segoe UI" w:hAnsi="Segoe UI" w:cs="Segoe UI"/>
          <w:sz w:val="22"/>
        </w:rPr>
        <w:fldChar w:fldCharType="begin"/>
      </w:r>
      <w:r w:rsidR="00DA5673" w:rsidRPr="00EA0558">
        <w:rPr>
          <w:rFonts w:ascii="Segoe UI" w:hAnsi="Segoe UI" w:cs="Segoe UI"/>
        </w:rPr>
        <w:instrText xml:space="preserve"> TOC \o "1-3" \h \z \u </w:instrText>
      </w:r>
      <w:r w:rsidR="00DA5673" w:rsidRPr="00EA0558">
        <w:rPr>
          <w:rFonts w:ascii="Segoe UI" w:hAnsi="Segoe UI" w:cs="Segoe UI"/>
          <w:sz w:val="22"/>
        </w:rPr>
        <w:fldChar w:fldCharType="separate"/>
      </w:r>
    </w:p>
    <w:p w14:paraId="0551CE4D" w14:textId="6FAE340B" w:rsidR="006D07E1" w:rsidRPr="00CD4C2A" w:rsidRDefault="00871809" w:rsidP="00C405A9">
      <w:pPr>
        <w:pStyle w:val="Sumrio1"/>
        <w:tabs>
          <w:tab w:val="left" w:pos="142"/>
          <w:tab w:val="right" w:leader="dot" w:pos="9487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r w:rsidRPr="00871809">
        <w:t xml:space="preserve"> </w:t>
      </w:r>
      <w:r w:rsidRPr="00871809">
        <w:rPr>
          <w:rFonts w:cs="Times New Roman"/>
          <w:caps w:val="0"/>
          <w:noProof/>
          <w:sz w:val="22"/>
          <w:szCs w:val="22"/>
        </w:rPr>
        <w:t>SITUAÇÃO ATUAL E PONTOS DE ATENÇÃO</w:t>
      </w:r>
      <w:r>
        <w:rPr>
          <w:rFonts w:cs="Times New Roman"/>
          <w:caps w:val="0"/>
          <w:noProof/>
          <w:sz w:val="22"/>
          <w:szCs w:val="22"/>
        </w:rPr>
        <w:t>:</w:t>
      </w:r>
      <w:r w:rsidR="00F27717">
        <w:rPr>
          <w:rFonts w:cs="Times New Roman"/>
          <w:caps w:val="0"/>
          <w:noProof/>
          <w:sz w:val="22"/>
          <w:szCs w:val="22"/>
        </w:rPr>
        <w:t xml:space="preserve"> </w:t>
      </w:r>
      <w:r w:rsidR="00352A2F">
        <w:rPr>
          <w:rStyle w:val="Forte"/>
        </w:rPr>
        <w:t xml:space="preserve">análises de vistorias provenientes das áreas administrativas em conjunto com, sup. Alexandre e João </w:t>
      </w:r>
      <w:r w:rsidR="00820D01">
        <w:rPr>
          <w:rStyle w:val="Forte"/>
        </w:rPr>
        <w:t>BATISTA; ACABAMENTO INADEQUADO</w:t>
      </w:r>
    </w:p>
    <w:p w14:paraId="776B7E93" w14:textId="15864B00" w:rsidR="00FC60F0" w:rsidRDefault="00DA5673" w:rsidP="007F0349">
      <w:pPr>
        <w:pStyle w:val="Sumrio1"/>
        <w:tabs>
          <w:tab w:val="left" w:pos="142"/>
          <w:tab w:val="right" w:leader="dot" w:pos="9487"/>
        </w:tabs>
        <w:rPr>
          <w:rFonts w:ascii="Segoe UI" w:hAnsi="Segoe UI" w:cs="Segoe UI"/>
          <w:sz w:val="18"/>
          <w:szCs w:val="18"/>
        </w:rPr>
      </w:pPr>
      <w:r w:rsidRPr="00EA0558">
        <w:rPr>
          <w:rFonts w:ascii="Segoe UI" w:hAnsi="Segoe UI" w:cs="Segoe UI"/>
        </w:rPr>
        <w:fldChar w:fldCharType="end"/>
      </w:r>
      <w:r w:rsidR="000B21A7" w:rsidRPr="000B21A7">
        <w:t xml:space="preserve"> </w:t>
      </w:r>
      <w:r w:rsidR="000B21A7" w:rsidRPr="000B21A7">
        <w:rPr>
          <w:rFonts w:ascii="Segoe UI" w:hAnsi="Segoe UI" w:cs="Segoe UI"/>
        </w:rPr>
        <w:t>PRÓXIMAS ATIVIDADES</w:t>
      </w:r>
      <w:r w:rsidR="000B21A7">
        <w:rPr>
          <w:rFonts w:ascii="Segoe UI" w:hAnsi="Segoe UI" w:cs="Segoe UI"/>
        </w:rPr>
        <w:t>:</w:t>
      </w:r>
      <w:r w:rsidR="006A61E2">
        <w:rPr>
          <w:rFonts w:ascii="Segoe UI" w:hAnsi="Segoe UI" w:cs="Segoe UI"/>
        </w:rPr>
        <w:t xml:space="preserve"> READEQUAÇÃO DOS ACA</w:t>
      </w:r>
      <w:r w:rsidR="003B0E41">
        <w:rPr>
          <w:rFonts w:ascii="Segoe UI" w:hAnsi="Segoe UI" w:cs="Segoe UI"/>
        </w:rPr>
        <w:t>BAMENTOS NO PRÉDIO adm</w:t>
      </w:r>
      <w:r w:rsidR="0095448A">
        <w:rPr>
          <w:rFonts w:ascii="Segoe UI" w:hAnsi="Segoe UI" w:cs="Segoe UI"/>
        </w:rPr>
        <w:t>.</w:t>
      </w:r>
      <w:r w:rsidR="00D54A39">
        <w:rPr>
          <w:rFonts w:ascii="Segoe UI" w:hAnsi="Segoe UI" w:cs="Segoe UI"/>
          <w:sz w:val="18"/>
          <w:szCs w:val="18"/>
        </w:rPr>
        <w:t xml:space="preserve"> </w:t>
      </w:r>
    </w:p>
    <w:p w14:paraId="4C7512A4" w14:textId="77777777" w:rsidR="00794D5A" w:rsidRPr="00232E0B" w:rsidRDefault="00794D5A" w:rsidP="00794D5A">
      <w:pPr>
        <w:pStyle w:val="NormalWeb"/>
        <w:rPr>
          <w:b/>
          <w:bCs/>
        </w:rPr>
      </w:pPr>
      <w:r w:rsidRPr="003C39E8">
        <w:rPr>
          <w:rStyle w:val="Forte"/>
          <w:color w:val="0D0D0D" w:themeColor="text1" w:themeTint="F2"/>
        </w:rPr>
        <w:t>Venho por meio desta solicitar uma revisão nos critérios técnico e estéticos das instalações, executadas dos PAs no Prédio ADM. Foi executado análises de vistorias provenientes das áreas administrativas em conjunto com, sup. Alexandre e João Batista, eles sinalizarão acabamentos inadequados, como esteticamente na sala do (GG =GGA) e demais salas, solicitarão uma revisão estética em todas as salas, com orientação técnica do fiscal: Edmundo</w:t>
      </w:r>
      <w:r w:rsidRPr="003C39E8">
        <w:rPr>
          <w:rStyle w:val="Forte"/>
        </w:rPr>
        <w:t>.</w:t>
      </w:r>
      <w:r w:rsidRPr="00232E0B">
        <w:t xml:space="preserve"> </w:t>
      </w:r>
      <w:r w:rsidRPr="00232E0B">
        <w:rPr>
          <w:b/>
          <w:bCs/>
        </w:rPr>
        <w:t xml:space="preserve">Estão sendo observados </w:t>
      </w:r>
      <w:r w:rsidRPr="003C39E8">
        <w:rPr>
          <w:b/>
          <w:bCs/>
          <w:color w:val="0D0D0D" w:themeColor="text1" w:themeTint="F2"/>
        </w:rPr>
        <w:t>PAs sendo instalados em pontos aparentemente desnecessários como corredores, e áreas de Passagem. Algumas salas parecem estar com um número de PAs superdimensionados (Chefodromo) enquanto outras podem sofrer com deficiência por falta de PAs como a sala do GGA (equipe da manutenção local já passou por situações reais nesse local).</w:t>
      </w:r>
    </w:p>
    <w:p w14:paraId="63920AEA" w14:textId="77777777" w:rsidR="00186917" w:rsidRPr="00186917" w:rsidRDefault="00186917" w:rsidP="00186917"/>
    <w:p w14:paraId="71E3D64B" w14:textId="13F4619B" w:rsidR="00C06C67" w:rsidRDefault="00C012E3" w:rsidP="001762EE">
      <w:pPr>
        <w:pStyle w:val="Ttulo1"/>
        <w:ind w:right="284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 xml:space="preserve">     </w:t>
      </w:r>
      <w:r w:rsidR="00D54A39">
        <w:rPr>
          <w:rFonts w:ascii="Segoe UI" w:hAnsi="Segoe UI" w:cs="Segoe UI"/>
          <w:sz w:val="20"/>
          <w:szCs w:val="18"/>
        </w:rPr>
        <w:t xml:space="preserve">     </w:t>
      </w:r>
    </w:p>
    <w:p w14:paraId="7E977C8D" w14:textId="77777777" w:rsidR="004B57D3" w:rsidRDefault="004B57D3" w:rsidP="004B57D3"/>
    <w:p w14:paraId="44789C47" w14:textId="77777777" w:rsidR="004B57D3" w:rsidRDefault="004B57D3" w:rsidP="004B57D3"/>
    <w:p w14:paraId="233F04D3" w14:textId="77777777" w:rsidR="004B57D3" w:rsidRDefault="004B57D3" w:rsidP="004B57D3"/>
    <w:p w14:paraId="3F7A727E" w14:textId="77777777" w:rsidR="004B57D3" w:rsidRDefault="004B57D3" w:rsidP="004B57D3"/>
    <w:p w14:paraId="774D631C" w14:textId="77777777" w:rsidR="004B57D3" w:rsidRDefault="004B57D3" w:rsidP="004B57D3"/>
    <w:p w14:paraId="25CE9A02" w14:textId="77777777" w:rsidR="004B57D3" w:rsidRDefault="004B57D3" w:rsidP="004B57D3"/>
    <w:p w14:paraId="7F314773" w14:textId="77777777" w:rsidR="004B57D3" w:rsidRDefault="004B57D3" w:rsidP="004B57D3"/>
    <w:p w14:paraId="278D9092" w14:textId="77777777" w:rsidR="004B57D3" w:rsidRDefault="004B57D3" w:rsidP="004B57D3"/>
    <w:p w14:paraId="1D90E5ED" w14:textId="77777777" w:rsidR="004B57D3" w:rsidRDefault="004B57D3" w:rsidP="004B57D3"/>
    <w:p w14:paraId="2EB6E04D" w14:textId="77777777" w:rsidR="004B57D3" w:rsidRDefault="004B57D3" w:rsidP="004B57D3"/>
    <w:p w14:paraId="5EE9FFB0" w14:textId="77777777" w:rsidR="004B57D3" w:rsidRDefault="004B57D3" w:rsidP="004B57D3"/>
    <w:p w14:paraId="72AAA5A3" w14:textId="4252B4B7" w:rsidR="004B57D3" w:rsidRPr="004B57D3" w:rsidRDefault="00940FDF" w:rsidP="004B57D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AA8250" wp14:editId="5DB9297E">
                <wp:simplePos x="0" y="0"/>
                <wp:positionH relativeFrom="column">
                  <wp:posOffset>1417950</wp:posOffset>
                </wp:positionH>
                <wp:positionV relativeFrom="paragraph">
                  <wp:posOffset>1992010</wp:posOffset>
                </wp:positionV>
                <wp:extent cx="276407" cy="887492"/>
                <wp:effectExtent l="57150" t="38100" r="28575" b="2730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07" cy="88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9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111.65pt;margin-top:156.85pt;width:21.75pt;height:69.9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66D1A8" wp14:editId="554546C7">
                <wp:simplePos x="0" y="0"/>
                <wp:positionH relativeFrom="column">
                  <wp:posOffset>1100288</wp:posOffset>
                </wp:positionH>
                <wp:positionV relativeFrom="paragraph">
                  <wp:posOffset>1945418</wp:posOffset>
                </wp:positionV>
                <wp:extent cx="49749" cy="934542"/>
                <wp:effectExtent l="19050" t="38100" r="64770" b="1841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9" cy="93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CCAE" id="Conector de Seta Reta 23" o:spid="_x0000_s1026" type="#_x0000_t32" style="position:absolute;margin-left:86.65pt;margin-top:153.2pt;width:3.9pt;height:73.6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E0B1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28674A" wp14:editId="2379A183">
                <wp:simplePos x="0" y="0"/>
                <wp:positionH relativeFrom="column">
                  <wp:posOffset>1333257</wp:posOffset>
                </wp:positionH>
                <wp:positionV relativeFrom="paragraph">
                  <wp:posOffset>1965747</wp:posOffset>
                </wp:positionV>
                <wp:extent cx="122309" cy="45719"/>
                <wp:effectExtent l="0" t="0" r="11430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230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FB49A" id="Elipse 25" o:spid="_x0000_s1026" style="position:absolute;margin-left:105pt;margin-top:154.8pt;width:9.65pt;height:3.6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" fillcolor="#4472c4 [3204]" strokecolor="#09101d [484]" strokeweight="1pt">
                <v:stroke joinstyle="miter"/>
              </v:oval>
            </w:pict>
          </mc:Fallback>
        </mc:AlternateContent>
      </w:r>
      <w:r w:rsidR="00A5061C">
        <w:rPr>
          <w:noProof/>
        </w:rPr>
        <w:drawing>
          <wp:inline distT="0" distB="0" distL="0" distR="0" wp14:anchorId="26BF9BF3" wp14:editId="624F34EF">
            <wp:extent cx="4309910" cy="2690495"/>
            <wp:effectExtent l="0" t="0" r="0" b="0"/>
            <wp:docPr id="5" name="Imagem 5" descr="Uma imagem contendo no interior, cozinha, geladeir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no interior, cozinha, geladeira, peque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35" cy="27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7D3">
        <w:t xml:space="preserve">  </w:t>
      </w:r>
    </w:p>
    <w:p w14:paraId="7161050F" w14:textId="0301B667" w:rsidR="00784A82" w:rsidRDefault="00940FDF" w:rsidP="00784A8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29B760" wp14:editId="6FE9B24D">
                <wp:simplePos x="0" y="0"/>
                <wp:positionH relativeFrom="column">
                  <wp:posOffset>1700182</wp:posOffset>
                </wp:positionH>
                <wp:positionV relativeFrom="paragraph">
                  <wp:posOffset>114684</wp:posOffset>
                </wp:positionV>
                <wp:extent cx="326156" cy="1141544"/>
                <wp:effectExtent l="0" t="0" r="74295" b="5905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56" cy="1141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9B59" id="Conector de Seta Reta 30" o:spid="_x0000_s1026" type="#_x0000_t32" style="position:absolute;margin-left:133.85pt;margin-top:9.05pt;width:25.7pt;height:8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9A3DA5" wp14:editId="0C35F729">
                <wp:simplePos x="0" y="0"/>
                <wp:positionH relativeFrom="column">
                  <wp:posOffset>570287</wp:posOffset>
                </wp:positionH>
                <wp:positionV relativeFrom="paragraph">
                  <wp:posOffset>114684</wp:posOffset>
                </wp:positionV>
                <wp:extent cx="521500" cy="960994"/>
                <wp:effectExtent l="38100" t="0" r="31115" b="488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500" cy="960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1C38" id="Conector de Seta Reta 29" o:spid="_x0000_s1026" type="#_x0000_t32" style="position:absolute;margin-left:44.9pt;margin-top:9.05pt;width:41.05pt;height:75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XOxAEAANkDAAAOAAAAZHJzL2Uyb0RvYy54bWysU9uO0zAQfUfiHyy/06QVu6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27CD0">
        <w:t xml:space="preserve">  </w:t>
      </w:r>
      <w:r w:rsidR="00130D0A">
        <w:t xml:space="preserve">Solicitação </w:t>
      </w:r>
      <w:proofErr w:type="spellStart"/>
      <w:r w:rsidR="00C227B0">
        <w:t>cx</w:t>
      </w:r>
      <w:proofErr w:type="spellEnd"/>
      <w:r w:rsidR="00C227B0">
        <w:t xml:space="preserve"> </w:t>
      </w:r>
      <w:r w:rsidR="00C227B0" w:rsidRPr="00DA0B5E">
        <w:rPr>
          <w:b/>
          <w:bCs/>
        </w:rPr>
        <w:t>sobrepor</w:t>
      </w:r>
      <w:r w:rsidR="00C227B0">
        <w:t xml:space="preserve"> dentro da canaleta</w:t>
      </w:r>
      <w:r w:rsidR="004B2C48">
        <w:t xml:space="preserve">, </w:t>
      </w:r>
      <w:r w:rsidR="004B2C48" w:rsidRPr="00DA0B5E">
        <w:rPr>
          <w:b/>
          <w:bCs/>
        </w:rPr>
        <w:t>identificação</w:t>
      </w:r>
      <w:r w:rsidR="008D2CEB">
        <w:rPr>
          <w:b/>
          <w:bCs/>
        </w:rPr>
        <w:t xml:space="preserve"> sinalizando o local da </w:t>
      </w:r>
      <w:proofErr w:type="spellStart"/>
      <w:r w:rsidR="008D2CEB">
        <w:rPr>
          <w:b/>
          <w:bCs/>
        </w:rPr>
        <w:t>cx</w:t>
      </w:r>
      <w:proofErr w:type="spellEnd"/>
      <w:r w:rsidR="00DA0B5E" w:rsidRPr="00DA0B5E">
        <w:rPr>
          <w:b/>
          <w:bCs/>
        </w:rPr>
        <w:t>!</w:t>
      </w:r>
      <w:r w:rsidR="00C227B0">
        <w:t xml:space="preserve"> </w:t>
      </w:r>
      <w:r w:rsidR="00927CD0">
        <w:t xml:space="preserve"> </w:t>
      </w:r>
    </w:p>
    <w:p w14:paraId="602DAC45" w14:textId="1BBEC9AA" w:rsidR="005C15A6" w:rsidRDefault="00821DC3" w:rsidP="00784A82">
      <w:r>
        <w:t xml:space="preserve">                                    </w:t>
      </w:r>
      <w:r w:rsidR="00FD5C62">
        <w:t xml:space="preserve">   </w:t>
      </w:r>
      <w:r w:rsidR="006E060E">
        <w:t xml:space="preserve">                                      </w:t>
      </w:r>
      <w:r w:rsidR="00940FDF">
        <w:t xml:space="preserve">                       </w:t>
      </w:r>
      <w:r w:rsidR="000B5E76">
        <w:t xml:space="preserve"> </w:t>
      </w:r>
      <w:r w:rsidR="006E060E">
        <w:t xml:space="preserve">  </w:t>
      </w:r>
      <w:r w:rsidR="00174431" w:rsidRPr="00A75F17">
        <w:rPr>
          <w:color w:val="FF0000"/>
        </w:rPr>
        <w:t>Obs.</w:t>
      </w:r>
      <w:r w:rsidR="004E074B" w:rsidRPr="00A75F17">
        <w:rPr>
          <w:color w:val="FF0000"/>
        </w:rPr>
        <w:t xml:space="preserve"> estética </w:t>
      </w:r>
      <w:r w:rsidR="00174431" w:rsidRPr="00A75F17">
        <w:rPr>
          <w:color w:val="FF0000"/>
        </w:rPr>
        <w:t xml:space="preserve">inadequada </w:t>
      </w:r>
    </w:p>
    <w:p w14:paraId="5AD57501" w14:textId="15462281" w:rsidR="00446D35" w:rsidRDefault="00D05D35" w:rsidP="00784A8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A65B25" wp14:editId="0D5787D6">
                <wp:simplePos x="0" y="0"/>
                <wp:positionH relativeFrom="column">
                  <wp:posOffset>1968097</wp:posOffset>
                </wp:positionH>
                <wp:positionV relativeFrom="paragraph">
                  <wp:posOffset>671208</wp:posOffset>
                </wp:positionV>
                <wp:extent cx="186374" cy="52418"/>
                <wp:effectExtent l="0" t="0" r="23495" b="241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4" cy="52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6E471" id="Elipse 31" o:spid="_x0000_s1026" style="position:absolute;margin-left:154.95pt;margin-top:52.85pt;width:14.7pt;height: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jpXgIAABQ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A26C69">
        <w:rPr>
          <w:noProof/>
        </w:rPr>
        <w:drawing>
          <wp:inline distT="0" distB="0" distL="0" distR="0" wp14:anchorId="21601350" wp14:editId="7BB37B53">
            <wp:extent cx="1186604" cy="1579631"/>
            <wp:effectExtent l="0" t="6033" r="7938" b="7937"/>
            <wp:docPr id="26" name="Imagem 26" descr="Uma imagem contendo no interior, pequeno, quart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no interior, pequeno, quarto, águ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12760" cy="161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C69">
        <w:t xml:space="preserve"> </w:t>
      </w:r>
      <w:r w:rsidR="00EF30C9">
        <w:rPr>
          <w:noProof/>
        </w:rPr>
        <w:drawing>
          <wp:inline distT="0" distB="0" distL="0" distR="0" wp14:anchorId="569E2377" wp14:editId="179C0919">
            <wp:extent cx="1397808" cy="1194766"/>
            <wp:effectExtent l="0" t="0" r="0" b="5715"/>
            <wp:docPr id="27" name="Imagem 27" descr="Uma imagem contendo no interior, pequeno, cozinha,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ntendo no interior, pequeno, cozinha, p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500" cy="12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0C9">
        <w:t xml:space="preserve"> </w:t>
      </w:r>
      <w:r w:rsidR="006E060E">
        <w:rPr>
          <w:noProof/>
        </w:rPr>
        <w:drawing>
          <wp:inline distT="0" distB="0" distL="0" distR="0" wp14:anchorId="06749A4D" wp14:editId="4AFCE0F8">
            <wp:extent cx="1193962" cy="1188061"/>
            <wp:effectExtent l="0" t="0" r="6350" b="0"/>
            <wp:docPr id="28" name="Imagem 28" descr="Uma imagem contendo no interior, pia, pequeno,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no interior, pia, pequeno, espel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75" cy="12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C711" w14:textId="77777777" w:rsidR="00FA26AA" w:rsidRDefault="00FA26AA" w:rsidP="00784A82"/>
    <w:p w14:paraId="04D4EC4C" w14:textId="77777777" w:rsidR="00FA26AA" w:rsidRDefault="00FA26AA" w:rsidP="00784A82"/>
    <w:p w14:paraId="16AF6FA9" w14:textId="77777777" w:rsidR="00FA26AA" w:rsidRDefault="00FA26AA" w:rsidP="00784A82"/>
    <w:p w14:paraId="4345C9AA" w14:textId="77777777" w:rsidR="00FA26AA" w:rsidRDefault="00FA26AA" w:rsidP="00784A82"/>
    <w:p w14:paraId="7874A186" w14:textId="77777777" w:rsidR="00FA26AA" w:rsidRDefault="00FA26AA" w:rsidP="00784A82"/>
    <w:p w14:paraId="2C4420BB" w14:textId="77777777" w:rsidR="00FA26AA" w:rsidRDefault="00FA26AA" w:rsidP="00784A82"/>
    <w:p w14:paraId="73BCA8D2" w14:textId="77777777" w:rsidR="00FA26AA" w:rsidRDefault="00FA26AA" w:rsidP="00784A82"/>
    <w:p w14:paraId="0FC6FB8F" w14:textId="77777777" w:rsidR="00FA26AA" w:rsidRDefault="00FA26AA" w:rsidP="00784A82"/>
    <w:p w14:paraId="1A153331" w14:textId="77777777" w:rsidR="00FA26AA" w:rsidRDefault="00FA26AA" w:rsidP="00784A82"/>
    <w:p w14:paraId="19675E4E" w14:textId="77777777" w:rsidR="00FA26AA" w:rsidRDefault="00FA26AA" w:rsidP="00784A82"/>
    <w:p w14:paraId="766860CF" w14:textId="77777777" w:rsidR="00FA26AA" w:rsidRDefault="00FA26AA" w:rsidP="00784A82"/>
    <w:p w14:paraId="288EDEE5" w14:textId="77777777" w:rsidR="00FA26AA" w:rsidRDefault="00FA26AA" w:rsidP="00784A82"/>
    <w:p w14:paraId="1539C65A" w14:textId="77777777" w:rsidR="00446D35" w:rsidRDefault="00446D35" w:rsidP="00784A82"/>
    <w:p w14:paraId="64D671E9" w14:textId="256A124E" w:rsidR="00446D35" w:rsidRDefault="00385019" w:rsidP="00784A82">
      <w:r>
        <w:t xml:space="preserve">SALA DO GG = GGA </w:t>
      </w:r>
      <w:r w:rsidR="00DD58E6">
        <w:t xml:space="preserve">(entrada da </w:t>
      </w:r>
      <w:r w:rsidR="00994D92">
        <w:t>secretaria)</w:t>
      </w:r>
    </w:p>
    <w:p w14:paraId="4291FC3E" w14:textId="041EAF57" w:rsidR="006A6BEA" w:rsidRPr="00741172" w:rsidRDefault="00563F53" w:rsidP="00784A8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7777C" wp14:editId="7202C919">
                <wp:simplePos x="0" y="0"/>
                <wp:positionH relativeFrom="column">
                  <wp:posOffset>3523158</wp:posOffset>
                </wp:positionH>
                <wp:positionV relativeFrom="paragraph">
                  <wp:posOffset>148408</wp:posOffset>
                </wp:positionV>
                <wp:extent cx="308683" cy="634838"/>
                <wp:effectExtent l="0" t="0" r="72390" b="5143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83" cy="6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519A" id="Conector de Seta Reta 34" o:spid="_x0000_s1026" type="#_x0000_t32" style="position:absolute;margin-left:277.4pt;margin-top:11.7pt;width:24.3pt;height:5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71731">
        <w:t xml:space="preserve">   </w:t>
      </w:r>
      <w:r w:rsidR="00741172" w:rsidRPr="00741172">
        <w:rPr>
          <w:b/>
          <w:bCs/>
        </w:rPr>
        <w:t>Solicitação instalação na sala do GGA</w:t>
      </w:r>
      <w:r w:rsidR="00271731" w:rsidRPr="00741172">
        <w:rPr>
          <w:b/>
          <w:bCs/>
        </w:rPr>
        <w:t xml:space="preserve">            </w:t>
      </w:r>
      <w:r w:rsidR="000B5E76">
        <w:rPr>
          <w:b/>
          <w:bCs/>
        </w:rPr>
        <w:t xml:space="preserve">                          </w:t>
      </w:r>
      <w:r w:rsidR="00271731" w:rsidRPr="00741172">
        <w:rPr>
          <w:b/>
          <w:bCs/>
        </w:rPr>
        <w:t xml:space="preserve"> </w:t>
      </w:r>
      <w:r w:rsidR="00465C99" w:rsidRPr="0067645A">
        <w:rPr>
          <w:b/>
          <w:bCs/>
          <w:color w:val="FF0000"/>
        </w:rPr>
        <w:t>SE</w:t>
      </w:r>
      <w:r w:rsidR="0067645A" w:rsidRPr="0067645A">
        <w:rPr>
          <w:b/>
          <w:bCs/>
          <w:color w:val="FF0000"/>
        </w:rPr>
        <w:t>CRETARIA</w:t>
      </w:r>
      <w:r w:rsidR="00271731" w:rsidRPr="00741172">
        <w:rPr>
          <w:b/>
          <w:bCs/>
        </w:rPr>
        <w:t xml:space="preserve">                                                 </w:t>
      </w:r>
    </w:p>
    <w:p w14:paraId="4A7F1916" w14:textId="79C37502" w:rsidR="006A6BEA" w:rsidRDefault="00A9251D" w:rsidP="00784A8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BA32FE" wp14:editId="736A154D">
                <wp:simplePos x="0" y="0"/>
                <wp:positionH relativeFrom="column">
                  <wp:posOffset>3758436</wp:posOffset>
                </wp:positionH>
                <wp:positionV relativeFrom="paragraph">
                  <wp:posOffset>594295</wp:posOffset>
                </wp:positionV>
                <wp:extent cx="45719" cy="2020999"/>
                <wp:effectExtent l="76200" t="0" r="50165" b="5588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A6E3" id="Conector de Seta Reta 37" o:spid="_x0000_s1026" type="#_x0000_t32" style="position:absolute;margin-left:295.95pt;margin-top:46.8pt;width:3.6pt;height:159.1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876D7">
        <w:rPr>
          <w:noProof/>
        </w:rPr>
        <w:t xml:space="preserve"> </w:t>
      </w:r>
      <w:r w:rsidR="006A6BEA">
        <w:rPr>
          <w:noProof/>
        </w:rPr>
        <w:drawing>
          <wp:inline distT="0" distB="0" distL="0" distR="0" wp14:anchorId="64826BD3" wp14:editId="620BEB34">
            <wp:extent cx="1863745" cy="1525270"/>
            <wp:effectExtent l="0" t="0" r="3175" b="0"/>
            <wp:docPr id="32" name="Imagem 32" descr="Uma imagem contendo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ntendo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74" cy="15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6D7">
        <w:rPr>
          <w:noProof/>
        </w:rPr>
        <w:t xml:space="preserve">                  </w:t>
      </w:r>
      <w:r w:rsidR="00994D92">
        <w:t xml:space="preserve"> </w:t>
      </w:r>
      <w:r w:rsidR="00694839">
        <w:rPr>
          <w:noProof/>
        </w:rPr>
        <w:drawing>
          <wp:inline distT="0" distB="0" distL="0" distR="0" wp14:anchorId="6A4A33C2" wp14:editId="677C46B9">
            <wp:extent cx="2545177" cy="1532889"/>
            <wp:effectExtent l="0" t="0" r="7620" b="0"/>
            <wp:docPr id="33" name="Imagem 33" descr="Porta de vid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Porta de vid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51608" cy="15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C9C6" w14:textId="49072E4E" w:rsidR="006C28C4" w:rsidRDefault="00FA26AA" w:rsidP="00784A82">
      <w:r>
        <w:t xml:space="preserve">   </w:t>
      </w:r>
      <w:r w:rsidR="0089609C">
        <w:t>SALA</w:t>
      </w:r>
      <w:r w:rsidR="00BA1C06">
        <w:t>:GG</w:t>
      </w:r>
      <w:r w:rsidR="00BD1D5F">
        <w:t xml:space="preserve"> :OK                                       </w:t>
      </w:r>
      <w:r>
        <w:t xml:space="preserve">                                               </w:t>
      </w:r>
      <w:r w:rsidR="00BD1D5F">
        <w:t xml:space="preserve">    SALA:</w:t>
      </w:r>
      <w:r w:rsidR="009D2820">
        <w:t>GGA</w:t>
      </w:r>
    </w:p>
    <w:p w14:paraId="782B2A6A" w14:textId="77777777" w:rsidR="00BA1C06" w:rsidRDefault="00BA1C06" w:rsidP="00784A82"/>
    <w:p w14:paraId="4C96A62C" w14:textId="19CB75C7" w:rsidR="00BA1C06" w:rsidRDefault="00A9251D" w:rsidP="00784A8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720DF7" wp14:editId="47C02960">
                <wp:simplePos x="0" y="0"/>
                <wp:positionH relativeFrom="column">
                  <wp:posOffset>3645465</wp:posOffset>
                </wp:positionH>
                <wp:positionV relativeFrom="paragraph">
                  <wp:posOffset>349853</wp:posOffset>
                </wp:positionV>
                <wp:extent cx="267315" cy="116484"/>
                <wp:effectExtent l="0" t="0" r="19050" b="171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15" cy="116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7B338" id="Elipse 38" o:spid="_x0000_s1026" style="position:absolute;margin-left:287.05pt;margin-top:27.55pt;width:21.05pt;height: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JkXgIAABU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BA1C06">
        <w:rPr>
          <w:noProof/>
        </w:rPr>
        <w:drawing>
          <wp:inline distT="0" distB="0" distL="0" distR="0" wp14:anchorId="13D6F0C1" wp14:editId="3633F8CB">
            <wp:extent cx="2131658" cy="1786890"/>
            <wp:effectExtent l="0" t="0" r="2540" b="3810"/>
            <wp:docPr id="35" name="Imagem 35" descr="Uma imagem contendo edifício, piso, calçada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ntendo edifício, piso, calçada, qua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76172" cy="18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D5F">
        <w:t xml:space="preserve">  </w:t>
      </w:r>
      <w:r w:rsidR="009D2820">
        <w:t xml:space="preserve">     </w:t>
      </w:r>
      <w:r w:rsidR="009D2820">
        <w:rPr>
          <w:noProof/>
        </w:rPr>
        <w:drawing>
          <wp:inline distT="0" distB="0" distL="0" distR="0" wp14:anchorId="193456D7" wp14:editId="1D63676B">
            <wp:extent cx="2632541" cy="1767205"/>
            <wp:effectExtent l="0" t="0" r="0" b="4445"/>
            <wp:docPr id="36" name="Imagem 36" descr="Cozinha com mesa e cadei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Cozinha com mesa e cadei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07" cy="18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2A39" w14:textId="77777777" w:rsidR="00893589" w:rsidRDefault="00893589" w:rsidP="00784A82"/>
    <w:p w14:paraId="42C1E599" w14:textId="62BB0650" w:rsidR="00893589" w:rsidRDefault="00BB0E91" w:rsidP="00784A82">
      <w:r>
        <w:t>I</w:t>
      </w:r>
      <w:r w:rsidR="00E35DE3">
        <w:t>NS</w:t>
      </w:r>
      <w:r>
        <w:t>TALAÇÃO EST</w:t>
      </w:r>
      <w:r w:rsidR="00961BEF">
        <w:t>É</w:t>
      </w:r>
      <w:r>
        <w:t>TICA OK</w:t>
      </w:r>
      <w:r w:rsidR="00D63D49">
        <w:t xml:space="preserve">                                                       </w:t>
      </w:r>
      <w:r w:rsidR="00E35DE3">
        <w:t>INSTA</w:t>
      </w:r>
      <w:r w:rsidR="00CA55BD">
        <w:t>LAÇÃO INADEQUADA</w:t>
      </w:r>
    </w:p>
    <w:p w14:paraId="642205D3" w14:textId="1A4039CF" w:rsidR="003A4C0E" w:rsidRDefault="0037053F" w:rsidP="00784A82">
      <w:r>
        <w:rPr>
          <w:noProof/>
        </w:rPr>
        <w:drawing>
          <wp:inline distT="0" distB="0" distL="0" distR="0" wp14:anchorId="48A9051F" wp14:editId="17365FFD">
            <wp:extent cx="1240555" cy="930271"/>
            <wp:effectExtent l="0" t="0" r="0" b="3810"/>
            <wp:docPr id="21" name="Imagem 21" descr="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85662" cy="96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63D49">
        <w:rPr>
          <w:noProof/>
        </w:rPr>
        <w:drawing>
          <wp:inline distT="0" distB="0" distL="0" distR="0" wp14:anchorId="070CE02C" wp14:editId="1400B5CE">
            <wp:extent cx="1234731" cy="925903"/>
            <wp:effectExtent l="0" t="0" r="3810" b="7620"/>
            <wp:docPr id="2" name="Imagem 2" descr="Uma imagem contendo no interior, quarto, pis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no interior, quarto, piso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72199" cy="95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5BD">
        <w:t xml:space="preserve">   </w:t>
      </w:r>
      <w:r w:rsidR="004B4D2C">
        <w:rPr>
          <w:noProof/>
        </w:rPr>
        <w:drawing>
          <wp:inline distT="0" distB="0" distL="0" distR="0" wp14:anchorId="35111A72" wp14:editId="11749F6B">
            <wp:extent cx="1212073" cy="908576"/>
            <wp:effectExtent l="0" t="0" r="7620" b="6350"/>
            <wp:docPr id="3" name="Imagem 3" descr="Foto preta e piso de madeir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preta e piso de madeir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35328" cy="9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D2C">
        <w:t xml:space="preserve"> </w:t>
      </w:r>
      <w:r w:rsidR="0027129B">
        <w:rPr>
          <w:noProof/>
        </w:rPr>
        <w:drawing>
          <wp:inline distT="0" distB="0" distL="0" distR="0" wp14:anchorId="5C396885" wp14:editId="231F9D39">
            <wp:extent cx="1152856" cy="916653"/>
            <wp:effectExtent l="0" t="0" r="0" b="0"/>
            <wp:docPr id="4" name="Imagem 4" descr="Uma imagem contendo no interior, quarto, vídeo, re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no interior, quarto, vídeo, rem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74583" cy="9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4435" w14:textId="77777777" w:rsidR="0027129B" w:rsidRDefault="0027129B" w:rsidP="00784A82"/>
    <w:p w14:paraId="7F9BC91F" w14:textId="77777777" w:rsidR="0027129B" w:rsidRDefault="0027129B" w:rsidP="00784A82"/>
    <w:p w14:paraId="3B2E63CE" w14:textId="77777777" w:rsidR="0027129B" w:rsidRDefault="0027129B" w:rsidP="00784A82"/>
    <w:p w14:paraId="0A2079EE" w14:textId="77777777" w:rsidR="0027129B" w:rsidRDefault="0027129B" w:rsidP="00784A82"/>
    <w:p w14:paraId="5D3C54AB" w14:textId="77777777" w:rsidR="0027129B" w:rsidRDefault="0027129B" w:rsidP="00784A82"/>
    <w:p w14:paraId="1B57F774" w14:textId="77777777" w:rsidR="0027129B" w:rsidRDefault="0027129B" w:rsidP="00784A82"/>
    <w:p w14:paraId="1E29143F" w14:textId="77777777" w:rsidR="0027129B" w:rsidRDefault="0027129B" w:rsidP="00784A82"/>
    <w:p w14:paraId="2B263694" w14:textId="77777777" w:rsidR="0027129B" w:rsidRDefault="0027129B" w:rsidP="00784A82"/>
    <w:p w14:paraId="06C6AB06" w14:textId="77777777" w:rsidR="0027129B" w:rsidRDefault="0027129B" w:rsidP="00784A82"/>
    <w:p w14:paraId="0860C730" w14:textId="77777777" w:rsidR="0027129B" w:rsidRDefault="0027129B" w:rsidP="00784A82"/>
    <w:p w14:paraId="65B8AF36" w14:textId="0F2848E4" w:rsidR="0027129B" w:rsidRDefault="00131B78" w:rsidP="00784A82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060CBA" wp14:editId="32003233">
                <wp:simplePos x="0" y="0"/>
                <wp:positionH relativeFrom="column">
                  <wp:posOffset>2632055</wp:posOffset>
                </wp:positionH>
                <wp:positionV relativeFrom="paragraph">
                  <wp:posOffset>90167</wp:posOffset>
                </wp:positionV>
                <wp:extent cx="716377" cy="1083302"/>
                <wp:effectExtent l="38100" t="0" r="26670" b="603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377" cy="108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472B" id="Conector de Seta Reta 11" o:spid="_x0000_s1026" type="#_x0000_t32" style="position:absolute;margin-left:207.25pt;margin-top:7.1pt;width:56.4pt;height:85.3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1193E">
        <w:t xml:space="preserve">                               </w:t>
      </w:r>
      <w:r w:rsidR="00700462">
        <w:t>ISNTALA</w:t>
      </w:r>
      <w:r w:rsidR="00326849">
        <w:t>ÇÕES</w:t>
      </w:r>
      <w:r w:rsidR="0071193E">
        <w:t xml:space="preserve"> </w:t>
      </w:r>
      <w:r w:rsidR="002E55ED">
        <w:t>ESTÉTICA</w:t>
      </w:r>
      <w:r w:rsidR="0071193E">
        <w:t>S</w:t>
      </w:r>
      <w:r w:rsidR="002E55ED">
        <w:t xml:space="preserve"> INADEQUADA</w:t>
      </w:r>
      <w:r w:rsidR="0071193E">
        <w:t>S</w:t>
      </w:r>
      <w:r w:rsidR="008B3761">
        <w:t xml:space="preserve"> </w:t>
      </w:r>
      <w:r w:rsidR="00AC58A0" w:rsidRPr="00AC58A0">
        <w:rPr>
          <w:b/>
          <w:bCs/>
        </w:rPr>
        <w:t>(</w:t>
      </w:r>
      <w:r w:rsidR="003D0606" w:rsidRPr="00AC58A0">
        <w:rPr>
          <w:b/>
          <w:bCs/>
        </w:rPr>
        <w:t>sanca de gesso</w:t>
      </w:r>
      <w:r w:rsidR="00AC58A0">
        <w:rPr>
          <w:b/>
          <w:bCs/>
        </w:rPr>
        <w:t xml:space="preserve">) </w:t>
      </w:r>
      <w:r w:rsidR="00B0421D">
        <w:rPr>
          <w:b/>
          <w:bCs/>
        </w:rPr>
        <w:t>sugestão do sup.</w:t>
      </w:r>
      <w:r w:rsidR="00326849">
        <w:rPr>
          <w:b/>
          <w:bCs/>
        </w:rPr>
        <w:t xml:space="preserve"> Alexandre.</w:t>
      </w:r>
    </w:p>
    <w:p w14:paraId="5940A54F" w14:textId="4213DD94" w:rsidR="0027129B" w:rsidRDefault="00163586" w:rsidP="00784A82">
      <w:r>
        <w:rPr>
          <w:noProof/>
        </w:rPr>
        <w:drawing>
          <wp:inline distT="0" distB="0" distL="0" distR="0" wp14:anchorId="6E644F75" wp14:editId="19491FB0">
            <wp:extent cx="1719164" cy="1287150"/>
            <wp:effectExtent l="0" t="0" r="0" b="8255"/>
            <wp:docPr id="6" name="Imagem 6" descr="Uma imagem contendo no interior, teto, avião, gran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no interior, teto, avião, gran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25" cy="131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E55ED">
        <w:t xml:space="preserve">  </w:t>
      </w:r>
      <w:r w:rsidR="00B61A3C">
        <w:rPr>
          <w:noProof/>
        </w:rPr>
        <w:drawing>
          <wp:inline distT="0" distB="0" distL="0" distR="0" wp14:anchorId="7AB888B5" wp14:editId="0154DB6C">
            <wp:extent cx="1632138" cy="1315489"/>
            <wp:effectExtent l="0" t="0" r="6350" b="0"/>
            <wp:docPr id="8" name="Imagem 8" descr="Uma imagem contendo no interior, quarto, pequeno, chuv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no interior, quarto, pequeno, chuvei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518" cy="13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A0">
        <w:t xml:space="preserve"> </w:t>
      </w:r>
      <w:r w:rsidR="00131B78">
        <w:rPr>
          <w:noProof/>
        </w:rPr>
        <w:drawing>
          <wp:inline distT="0" distB="0" distL="0" distR="0" wp14:anchorId="7F66B34E" wp14:editId="30B2E5FC">
            <wp:extent cx="1750380" cy="1314021"/>
            <wp:effectExtent l="0" t="0" r="2540" b="635"/>
            <wp:docPr id="10" name="Imagem 10" descr="Mouse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Mouse de computado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649" cy="135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88D1" w14:textId="3F47028B" w:rsidR="00893589" w:rsidRDefault="00D7779F" w:rsidP="00784A82">
      <w:r>
        <w:rPr>
          <w:noProof/>
        </w:rPr>
        <w:drawing>
          <wp:inline distT="0" distB="0" distL="0" distR="0" wp14:anchorId="540DB87E" wp14:editId="504211BF">
            <wp:extent cx="1700667" cy="1519555"/>
            <wp:effectExtent l="0" t="0" r="0" b="4445"/>
            <wp:docPr id="12" name="Imagem 12" descr="Uma imagem contendo no interior, pequeno, geladeira,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ntendo no interior, pequeno, geladeira,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05" cy="154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03261">
        <w:t xml:space="preserve"> </w:t>
      </w:r>
      <w:r w:rsidR="007F067D">
        <w:rPr>
          <w:noProof/>
        </w:rPr>
        <w:drawing>
          <wp:inline distT="0" distB="0" distL="0" distR="0" wp14:anchorId="2ADB58F3" wp14:editId="59ACC168">
            <wp:extent cx="1659898" cy="1517650"/>
            <wp:effectExtent l="0" t="0" r="0" b="6350"/>
            <wp:docPr id="13" name="Imagem 13" descr="Porta de vid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Porta de vid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25" cy="15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5D">
        <w:t xml:space="preserve"> </w:t>
      </w:r>
    </w:p>
    <w:p w14:paraId="4D74ECC5" w14:textId="77777777" w:rsidR="00893589" w:rsidRDefault="00893589" w:rsidP="00784A82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3937"/>
      </w:tblGrid>
      <w:tr w:rsidR="00212841" w14:paraId="357CCB17" w14:textId="77777777" w:rsidTr="00446D35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2DAB" w14:textId="3BCC5CDA" w:rsidR="00212841" w:rsidRDefault="00212841" w:rsidP="00927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30AA" w14:textId="33D51695" w:rsidR="00212841" w:rsidRDefault="00212841" w:rsidP="00927DEA">
            <w:pPr>
              <w:pStyle w:val="NormalWeb"/>
              <w:spacing w:before="0" w:beforeAutospacing="0" w:after="0" w:afterAutospacing="0" w:line="22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</w:tc>
      </w:tr>
    </w:tbl>
    <w:p w14:paraId="136C6D94" w14:textId="77777777" w:rsidR="00212841" w:rsidRDefault="00212841" w:rsidP="00D850D2">
      <w:pPr>
        <w:pStyle w:val="yiv7614778200msonospacing"/>
      </w:pPr>
    </w:p>
    <w:p w14:paraId="3704E717" w14:textId="77777777" w:rsidR="00446D35" w:rsidRDefault="00446D35" w:rsidP="00446D3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proofErr w:type="spellStart"/>
      <w:r>
        <w:rPr>
          <w:rFonts w:ascii="Courier New" w:hAnsi="Courier New" w:cs="Courier New"/>
          <w:i/>
          <w:iCs/>
          <w:color w:val="002060"/>
          <w:sz w:val="20"/>
          <w:szCs w:val="20"/>
          <w:bdr w:val="none" w:sz="0" w:space="0" w:color="auto" w:frame="1"/>
        </w:rPr>
        <w:t>Att</w:t>
      </w:r>
      <w:proofErr w:type="spellEnd"/>
      <w:r>
        <w:rPr>
          <w:rFonts w:ascii="Courier New" w:hAnsi="Courier New" w:cs="Courier New"/>
          <w:i/>
          <w:iCs/>
          <w:color w:val="002060"/>
          <w:sz w:val="20"/>
          <w:szCs w:val="20"/>
          <w:bdr w:val="none" w:sz="0" w:space="0" w:color="auto" w:frame="1"/>
        </w:rPr>
        <w:t>;</w:t>
      </w:r>
    </w:p>
    <w:p w14:paraId="52222B0E" w14:textId="77777777" w:rsidR="00446D35" w:rsidRDefault="00446D35" w:rsidP="00446D3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ourier New" w:hAnsi="Courier New" w:cs="Courier New"/>
          <w:color w:val="002060"/>
          <w:sz w:val="20"/>
          <w:szCs w:val="20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3937"/>
      </w:tblGrid>
      <w:tr w:rsidR="00446D35" w14:paraId="3127F2A9" w14:textId="77777777" w:rsidTr="007171C8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A9FCA" w14:textId="77777777" w:rsidR="00446D35" w:rsidRDefault="00446D35" w:rsidP="007171C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206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242424"/>
                <w:bdr w:val="none" w:sz="0" w:space="0" w:color="auto" w:frame="1"/>
              </w:rPr>
              <w:t> </w:t>
            </w:r>
          </w:p>
          <w:p w14:paraId="7530CAD7" w14:textId="77777777" w:rsidR="00446D35" w:rsidRDefault="00446D35" w:rsidP="007171C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495083F" wp14:editId="446A4455">
                  <wp:extent cx="844882" cy="815340"/>
                  <wp:effectExtent l="0" t="0" r="0" b="3810"/>
                  <wp:docPr id="16" name="Imagem 16" descr="Tela de celular com texto preto sobre fundo branc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43067" name="Imagem 2" descr="Tela de celular com texto preto sobre fundo branc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975" cy="83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29EBA" w14:textId="77777777" w:rsidR="00446D35" w:rsidRDefault="00446D35" w:rsidP="007171C8">
            <w:pPr>
              <w:pStyle w:val="NormalWeb"/>
              <w:spacing w:before="0" w:beforeAutospacing="0" w:after="0" w:afterAutospacing="0" w:line="22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</w:p>
          <w:p w14:paraId="6FF032E3" w14:textId="77777777" w:rsidR="00446D35" w:rsidRDefault="00446D35" w:rsidP="007171C8">
            <w:pPr>
              <w:pStyle w:val="NormalWeb"/>
              <w:spacing w:before="0" w:beforeAutospacing="0" w:after="0" w:afterAutospacing="0" w:line="18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6CDD2F44" w14:textId="77777777" w:rsidR="00446D35" w:rsidRDefault="00446D35" w:rsidP="007171C8">
            <w:pPr>
              <w:pStyle w:val="NormalWeb"/>
              <w:spacing w:before="0" w:beforeAutospacing="0" w:after="0" w:afterAutospacing="0" w:line="18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Edmundo Mendes</w:t>
            </w:r>
          </w:p>
          <w:p w14:paraId="7C6B26D4" w14:textId="77777777" w:rsidR="00446D35" w:rsidRDefault="00446D35" w:rsidP="007171C8">
            <w:pPr>
              <w:pStyle w:val="NormalWeb"/>
              <w:spacing w:before="0" w:beforeAutospacing="0" w:after="0" w:afterAutospacing="0" w:line="18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MS" w:hAnsi="MS" w:cs="Calibri"/>
                <w:i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TÉC. ESPECIAL. DE INFRA. DE TI</w:t>
            </w:r>
          </w:p>
          <w:p w14:paraId="35BD9F35" w14:textId="77777777" w:rsidR="00446D35" w:rsidRDefault="00446D35" w:rsidP="007171C8">
            <w:pPr>
              <w:pStyle w:val="NormalWeb"/>
              <w:spacing w:before="0" w:beforeAutospacing="0" w:after="0" w:afterAutospacing="0" w:line="18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MS" w:hAnsi="MS" w:cs="Calibr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Email: </w:t>
            </w:r>
            <w:r>
              <w:rPr>
                <w:color w:val="1F497D"/>
                <w:sz w:val="18"/>
                <w:szCs w:val="18"/>
              </w:rPr>
              <w:t>Edmundo.rocha.prestserv@petrobras.com.br</w:t>
            </w:r>
            <w:r>
              <w:rPr>
                <w:rFonts w:ascii="Calibri" w:hAnsi="Calibri" w:cs="Calibri"/>
                <w:color w:val="242424"/>
                <w:sz w:val="22"/>
                <w:szCs w:val="22"/>
              </w:rPr>
              <w:t xml:space="preserve"> </w:t>
            </w:r>
          </w:p>
          <w:p w14:paraId="46918866" w14:textId="77777777" w:rsidR="00446D35" w:rsidRDefault="00BD7AA3" w:rsidP="007171C8">
            <w:pPr>
              <w:pStyle w:val="NormalWeb"/>
              <w:spacing w:before="0" w:beforeAutospacing="0" w:after="0" w:afterAutospacing="0" w:line="22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hyperlink r:id="rId27" w:tgtFrame="_blank" w:tooltip="URL original: http://www.blnet.com/. Clique ou toque se você confiar neste link." w:history="1">
              <w:r w:rsidR="00446D35">
                <w:rPr>
                  <w:rStyle w:val="Hyperlink"/>
                  <w:rFonts w:ascii="MS" w:hAnsi="MS" w:cs="Calibri"/>
                  <w:b/>
                  <w:bCs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BL</w:t>
              </w:r>
              <w:r w:rsidR="00446D35">
                <w:rPr>
                  <w:rStyle w:val="Hyperlink"/>
                  <w:rFonts w:ascii="MS" w:hAnsi="MS" w:cs="Calibri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 </w:t>
              </w:r>
              <w:r w:rsidR="00446D35">
                <w:rPr>
                  <w:rStyle w:val="Hyperlink"/>
                  <w:rFonts w:ascii="MS" w:hAnsi="MS" w:cs="Calibri"/>
                  <w:b/>
                  <w:bCs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Informática</w:t>
              </w:r>
              <w:r w:rsidR="00446D35">
                <w:rPr>
                  <w:rStyle w:val="Hyperlink"/>
                  <w:rFonts w:ascii="MS" w:hAnsi="MS" w:cs="Calibri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 </w:t>
              </w:r>
              <w:r w:rsidR="00446D35">
                <w:rPr>
                  <w:rStyle w:val="Hyperlink"/>
                  <w:rFonts w:ascii="MS" w:hAnsi="MS" w:cs="Calibri"/>
                  <w:b/>
                  <w:bCs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Ltda</w:t>
              </w:r>
            </w:hyperlink>
            <w:r w:rsidR="00446D35">
              <w:rPr>
                <w:rFonts w:ascii="Calibri" w:hAnsi="Calibri" w:cs="Calibri"/>
                <w:color w:val="242424"/>
                <w:sz w:val="22"/>
                <w:szCs w:val="22"/>
                <w:bdr w:val="none" w:sz="0" w:space="0" w:color="auto" w:frame="1"/>
              </w:rPr>
              <w:t>.</w:t>
            </w:r>
          </w:p>
          <w:p w14:paraId="582A8A38" w14:textId="77777777" w:rsidR="00446D35" w:rsidRDefault="00446D35" w:rsidP="007171C8">
            <w:pPr>
              <w:pStyle w:val="NormalWeb"/>
              <w:spacing w:before="0" w:beforeAutospacing="0" w:after="0" w:afterAutospacing="0" w:line="22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MS" w:hAnsi="MS" w:cs="Calibr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Chave: </w:t>
            </w:r>
            <w:r>
              <w:rPr>
                <w:rFonts w:ascii="MS" w:hAnsi="MS" w:cs="Calibri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AU92</w:t>
            </w:r>
          </w:p>
          <w:p w14:paraId="73056606" w14:textId="77777777" w:rsidR="00446D35" w:rsidRDefault="00446D35" w:rsidP="007171C8">
            <w:pPr>
              <w:pStyle w:val="NormalWeb"/>
              <w:spacing w:before="0" w:beforeAutospacing="0" w:after="0" w:afterAutospacing="0" w:line="220" w:lineRule="atLeast"/>
              <w:rPr>
                <w:rFonts w:ascii="Calibri" w:hAnsi="Calibri" w:cs="Calibri"/>
                <w:color w:val="242424"/>
                <w:sz w:val="22"/>
                <w:szCs w:val="22"/>
              </w:rPr>
            </w:pPr>
            <w:proofErr w:type="spellStart"/>
            <w:r>
              <w:rPr>
                <w:rFonts w:ascii="MS" w:hAnsi="MS" w:cs="Calibr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Tel</w:t>
            </w:r>
            <w:proofErr w:type="spellEnd"/>
            <w:r>
              <w:rPr>
                <w:rFonts w:ascii="MS" w:hAnsi="MS" w:cs="Calibr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: +55 21 98298-3845</w:t>
            </w:r>
          </w:p>
        </w:tc>
      </w:tr>
    </w:tbl>
    <w:p w14:paraId="72AFF4BC" w14:textId="77777777" w:rsidR="00D850D2" w:rsidRPr="00D850D2" w:rsidRDefault="00D850D2" w:rsidP="00D850D2">
      <w:pPr>
        <w:tabs>
          <w:tab w:val="left" w:pos="3630"/>
        </w:tabs>
        <w:rPr>
          <w:sz w:val="44"/>
          <w:szCs w:val="44"/>
        </w:rPr>
      </w:pPr>
    </w:p>
    <w:sectPr w:rsidR="00D850D2" w:rsidRPr="00D850D2" w:rsidSect="0020797E">
      <w:headerReference w:type="default" r:id="rId28"/>
      <w:footerReference w:type="default" r:id="rId29"/>
      <w:pgSz w:w="11906" w:h="16838"/>
      <w:pgMar w:top="142" w:right="849" w:bottom="993" w:left="15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D2B0" w14:textId="77777777" w:rsidR="00652828" w:rsidRDefault="00652828">
      <w:r>
        <w:separator/>
      </w:r>
    </w:p>
  </w:endnote>
  <w:endnote w:type="continuationSeparator" w:id="0">
    <w:p w14:paraId="67352D75" w14:textId="77777777" w:rsidR="00652828" w:rsidRDefault="0065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BCDF" w14:textId="77777777" w:rsidR="00244553" w:rsidRDefault="00244553">
    <w:pPr>
      <w:pStyle w:val="Rodap"/>
      <w:ind w:right="360"/>
    </w:pP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5352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275352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9616" w14:textId="77777777" w:rsidR="00652828" w:rsidRDefault="00652828">
      <w:r>
        <w:separator/>
      </w:r>
    </w:p>
  </w:footnote>
  <w:footnote w:type="continuationSeparator" w:id="0">
    <w:p w14:paraId="5C8460DA" w14:textId="77777777" w:rsidR="00652828" w:rsidRDefault="00652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B954" w14:textId="648AEEC2" w:rsidR="00244553" w:rsidRPr="00746B9F" w:rsidRDefault="009F258B">
    <w:pPr>
      <w:pStyle w:val="Cabealho"/>
      <w:jc w:val="center"/>
      <w:rPr>
        <w:szCs w:val="22"/>
      </w:rPr>
    </w:pPr>
    <w:r>
      <w:rPr>
        <w:noProof/>
        <w:szCs w:val="22"/>
      </w:rPr>
      <w:drawing>
        <wp:anchor distT="0" distB="0" distL="114300" distR="114300" simplePos="0" relativeHeight="251657728" behindDoc="1" locked="0" layoutInCell="1" allowOverlap="1" wp14:anchorId="384C05A0" wp14:editId="197CD1D7">
          <wp:simplePos x="0" y="0"/>
          <wp:positionH relativeFrom="column">
            <wp:posOffset>4798695</wp:posOffset>
          </wp:positionH>
          <wp:positionV relativeFrom="paragraph">
            <wp:posOffset>-133985</wp:posOffset>
          </wp:positionV>
          <wp:extent cx="1440180" cy="4673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67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Ref-corpo"/>
      <w:lvlText w:val="%1.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otas-corp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24E82A78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sz w:val="20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10541D3B"/>
    <w:multiLevelType w:val="hybridMultilevel"/>
    <w:tmpl w:val="EECCBA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646FF"/>
    <w:multiLevelType w:val="hybridMultilevel"/>
    <w:tmpl w:val="BC2EB062"/>
    <w:lvl w:ilvl="0" w:tplc="2C1C7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9E9F84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E4E0D"/>
    <w:multiLevelType w:val="multilevel"/>
    <w:tmpl w:val="3CA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A42F7A"/>
    <w:multiLevelType w:val="multilevel"/>
    <w:tmpl w:val="1A38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A6140"/>
    <w:multiLevelType w:val="multilevel"/>
    <w:tmpl w:val="22905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50661"/>
    <w:multiLevelType w:val="multilevel"/>
    <w:tmpl w:val="2F16E3D2"/>
    <w:lvl w:ilvl="0">
      <w:start w:val="1"/>
      <w:numFmt w:val="decimal"/>
      <w:lvlText w:val="%1."/>
      <w:lvlJc w:val="left"/>
      <w:pPr>
        <w:tabs>
          <w:tab w:val="num" w:pos="4612"/>
        </w:tabs>
        <w:ind w:left="4612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F0EEE"/>
    <w:multiLevelType w:val="hybridMultilevel"/>
    <w:tmpl w:val="42D8EAF4"/>
    <w:lvl w:ilvl="0" w:tplc="5B88D1C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E4360A6"/>
    <w:multiLevelType w:val="hybridMultilevel"/>
    <w:tmpl w:val="53F8D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E7D84"/>
    <w:multiLevelType w:val="hybridMultilevel"/>
    <w:tmpl w:val="69D6BC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36180">
    <w:abstractNumId w:val="1"/>
  </w:num>
  <w:num w:numId="2" w16cid:durableId="1303315482">
    <w:abstractNumId w:val="2"/>
  </w:num>
  <w:num w:numId="3" w16cid:durableId="235016283">
    <w:abstractNumId w:val="4"/>
  </w:num>
  <w:num w:numId="4" w16cid:durableId="672075043">
    <w:abstractNumId w:val="9"/>
  </w:num>
  <w:num w:numId="5" w16cid:durableId="979382328">
    <w:abstractNumId w:val="8"/>
  </w:num>
  <w:num w:numId="6" w16cid:durableId="6173430">
    <w:abstractNumId w:val="15"/>
  </w:num>
  <w:num w:numId="7" w16cid:durableId="1033650219">
    <w:abstractNumId w:val="16"/>
  </w:num>
  <w:num w:numId="8" w16cid:durableId="2030135123">
    <w:abstractNumId w:val="14"/>
  </w:num>
  <w:num w:numId="9" w16cid:durableId="618488690">
    <w:abstractNumId w:val="11"/>
  </w:num>
  <w:num w:numId="10" w16cid:durableId="1533422931">
    <w:abstractNumId w:val="12"/>
  </w:num>
  <w:num w:numId="11" w16cid:durableId="1929314865">
    <w:abstractNumId w:val="10"/>
  </w:num>
  <w:num w:numId="12" w16cid:durableId="18364134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2016396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83"/>
    <w:rsid w:val="0000082F"/>
    <w:rsid w:val="00001607"/>
    <w:rsid w:val="00003836"/>
    <w:rsid w:val="00004996"/>
    <w:rsid w:val="000055DF"/>
    <w:rsid w:val="000065E7"/>
    <w:rsid w:val="000072C9"/>
    <w:rsid w:val="0000744D"/>
    <w:rsid w:val="00011A11"/>
    <w:rsid w:val="00012BBC"/>
    <w:rsid w:val="00016D64"/>
    <w:rsid w:val="00017D9E"/>
    <w:rsid w:val="00017DDE"/>
    <w:rsid w:val="00024682"/>
    <w:rsid w:val="0002468D"/>
    <w:rsid w:val="00025435"/>
    <w:rsid w:val="00025FB5"/>
    <w:rsid w:val="000278A2"/>
    <w:rsid w:val="00027C9A"/>
    <w:rsid w:val="000324C8"/>
    <w:rsid w:val="00033EA3"/>
    <w:rsid w:val="00034CEA"/>
    <w:rsid w:val="00035235"/>
    <w:rsid w:val="000357CB"/>
    <w:rsid w:val="00037711"/>
    <w:rsid w:val="00037FAE"/>
    <w:rsid w:val="00040A9A"/>
    <w:rsid w:val="00041FAA"/>
    <w:rsid w:val="000424E0"/>
    <w:rsid w:val="00042A00"/>
    <w:rsid w:val="00042C48"/>
    <w:rsid w:val="00042DCA"/>
    <w:rsid w:val="00043F2B"/>
    <w:rsid w:val="00044AF4"/>
    <w:rsid w:val="00047179"/>
    <w:rsid w:val="000500BA"/>
    <w:rsid w:val="000502C8"/>
    <w:rsid w:val="000530C6"/>
    <w:rsid w:val="00053769"/>
    <w:rsid w:val="00053A8F"/>
    <w:rsid w:val="000570A6"/>
    <w:rsid w:val="00062434"/>
    <w:rsid w:val="00062703"/>
    <w:rsid w:val="00062E26"/>
    <w:rsid w:val="0006547C"/>
    <w:rsid w:val="000659C2"/>
    <w:rsid w:val="0006735B"/>
    <w:rsid w:val="00067AE1"/>
    <w:rsid w:val="00070136"/>
    <w:rsid w:val="00070C07"/>
    <w:rsid w:val="00072DB9"/>
    <w:rsid w:val="00073421"/>
    <w:rsid w:val="0007343B"/>
    <w:rsid w:val="000737FC"/>
    <w:rsid w:val="00076939"/>
    <w:rsid w:val="00077220"/>
    <w:rsid w:val="0008195F"/>
    <w:rsid w:val="000835C5"/>
    <w:rsid w:val="00090573"/>
    <w:rsid w:val="0009059E"/>
    <w:rsid w:val="000905EC"/>
    <w:rsid w:val="00093A2E"/>
    <w:rsid w:val="00093F9A"/>
    <w:rsid w:val="00094252"/>
    <w:rsid w:val="00094AD6"/>
    <w:rsid w:val="000952BB"/>
    <w:rsid w:val="00095828"/>
    <w:rsid w:val="00096AAC"/>
    <w:rsid w:val="000A06F0"/>
    <w:rsid w:val="000A335F"/>
    <w:rsid w:val="000A4838"/>
    <w:rsid w:val="000A485C"/>
    <w:rsid w:val="000A550B"/>
    <w:rsid w:val="000A5E0C"/>
    <w:rsid w:val="000A65E7"/>
    <w:rsid w:val="000A68E3"/>
    <w:rsid w:val="000A6B33"/>
    <w:rsid w:val="000A6E51"/>
    <w:rsid w:val="000B04C7"/>
    <w:rsid w:val="000B21A7"/>
    <w:rsid w:val="000B2434"/>
    <w:rsid w:val="000B2B8E"/>
    <w:rsid w:val="000B2E94"/>
    <w:rsid w:val="000B5E76"/>
    <w:rsid w:val="000B61F1"/>
    <w:rsid w:val="000B7237"/>
    <w:rsid w:val="000C04F0"/>
    <w:rsid w:val="000C168A"/>
    <w:rsid w:val="000C1740"/>
    <w:rsid w:val="000C1D49"/>
    <w:rsid w:val="000C3FAC"/>
    <w:rsid w:val="000D0821"/>
    <w:rsid w:val="000D2D98"/>
    <w:rsid w:val="000D3A33"/>
    <w:rsid w:val="000D5E78"/>
    <w:rsid w:val="000E0583"/>
    <w:rsid w:val="000E16B4"/>
    <w:rsid w:val="000E221A"/>
    <w:rsid w:val="000E349A"/>
    <w:rsid w:val="000E4E4D"/>
    <w:rsid w:val="000E6B7A"/>
    <w:rsid w:val="000F09F8"/>
    <w:rsid w:val="000F1817"/>
    <w:rsid w:val="000F1CA9"/>
    <w:rsid w:val="000F2B35"/>
    <w:rsid w:val="000F44D1"/>
    <w:rsid w:val="000F5D1E"/>
    <w:rsid w:val="000F6F4C"/>
    <w:rsid w:val="000F7A41"/>
    <w:rsid w:val="00101A46"/>
    <w:rsid w:val="0010542E"/>
    <w:rsid w:val="001054C7"/>
    <w:rsid w:val="00105926"/>
    <w:rsid w:val="0010634E"/>
    <w:rsid w:val="0010771F"/>
    <w:rsid w:val="00110891"/>
    <w:rsid w:val="001120D6"/>
    <w:rsid w:val="00115505"/>
    <w:rsid w:val="00116E2B"/>
    <w:rsid w:val="00117308"/>
    <w:rsid w:val="0011751B"/>
    <w:rsid w:val="00117CB0"/>
    <w:rsid w:val="00120CF0"/>
    <w:rsid w:val="0012227F"/>
    <w:rsid w:val="001230B2"/>
    <w:rsid w:val="00123318"/>
    <w:rsid w:val="001244C1"/>
    <w:rsid w:val="001256ED"/>
    <w:rsid w:val="0012618A"/>
    <w:rsid w:val="001272AC"/>
    <w:rsid w:val="00130D0A"/>
    <w:rsid w:val="00130D51"/>
    <w:rsid w:val="001311FA"/>
    <w:rsid w:val="00131B78"/>
    <w:rsid w:val="00132076"/>
    <w:rsid w:val="0013548E"/>
    <w:rsid w:val="00135D0F"/>
    <w:rsid w:val="00135E52"/>
    <w:rsid w:val="00137ADC"/>
    <w:rsid w:val="001402BA"/>
    <w:rsid w:val="001407C3"/>
    <w:rsid w:val="00141BF3"/>
    <w:rsid w:val="001435D5"/>
    <w:rsid w:val="00144199"/>
    <w:rsid w:val="0014545B"/>
    <w:rsid w:val="0014575D"/>
    <w:rsid w:val="00145B3E"/>
    <w:rsid w:val="00146FD5"/>
    <w:rsid w:val="00147A09"/>
    <w:rsid w:val="00150400"/>
    <w:rsid w:val="00152758"/>
    <w:rsid w:val="00153ED1"/>
    <w:rsid w:val="00154BBB"/>
    <w:rsid w:val="0015511F"/>
    <w:rsid w:val="00155805"/>
    <w:rsid w:val="001567D8"/>
    <w:rsid w:val="0015750F"/>
    <w:rsid w:val="00157A8E"/>
    <w:rsid w:val="00160B0D"/>
    <w:rsid w:val="00161DC5"/>
    <w:rsid w:val="00163586"/>
    <w:rsid w:val="00163B32"/>
    <w:rsid w:val="00163D84"/>
    <w:rsid w:val="00174431"/>
    <w:rsid w:val="00174C31"/>
    <w:rsid w:val="00174C6B"/>
    <w:rsid w:val="001758DC"/>
    <w:rsid w:val="001762EE"/>
    <w:rsid w:val="001766B1"/>
    <w:rsid w:val="00176D42"/>
    <w:rsid w:val="0017706B"/>
    <w:rsid w:val="00177184"/>
    <w:rsid w:val="00184E29"/>
    <w:rsid w:val="00185804"/>
    <w:rsid w:val="00185C17"/>
    <w:rsid w:val="00185E1F"/>
    <w:rsid w:val="00186917"/>
    <w:rsid w:val="00190CA3"/>
    <w:rsid w:val="00193991"/>
    <w:rsid w:val="00194252"/>
    <w:rsid w:val="00196D39"/>
    <w:rsid w:val="00197844"/>
    <w:rsid w:val="001A17E2"/>
    <w:rsid w:val="001A2488"/>
    <w:rsid w:val="001A4C90"/>
    <w:rsid w:val="001A4D53"/>
    <w:rsid w:val="001A60BC"/>
    <w:rsid w:val="001B19A8"/>
    <w:rsid w:val="001B1FFC"/>
    <w:rsid w:val="001B3BA6"/>
    <w:rsid w:val="001B5C2A"/>
    <w:rsid w:val="001B6B48"/>
    <w:rsid w:val="001B6FC6"/>
    <w:rsid w:val="001B7BA9"/>
    <w:rsid w:val="001B7E96"/>
    <w:rsid w:val="001C07C8"/>
    <w:rsid w:val="001C4B6D"/>
    <w:rsid w:val="001C5EA1"/>
    <w:rsid w:val="001C633F"/>
    <w:rsid w:val="001C64DD"/>
    <w:rsid w:val="001C789F"/>
    <w:rsid w:val="001D303A"/>
    <w:rsid w:val="001D30E4"/>
    <w:rsid w:val="001D45D2"/>
    <w:rsid w:val="001D5A8C"/>
    <w:rsid w:val="001D6E19"/>
    <w:rsid w:val="001D73A7"/>
    <w:rsid w:val="001E0100"/>
    <w:rsid w:val="001E2BC3"/>
    <w:rsid w:val="001E37FC"/>
    <w:rsid w:val="001E380E"/>
    <w:rsid w:val="001E484A"/>
    <w:rsid w:val="001F1BFE"/>
    <w:rsid w:val="001F3792"/>
    <w:rsid w:val="001F543F"/>
    <w:rsid w:val="00200C42"/>
    <w:rsid w:val="002062D0"/>
    <w:rsid w:val="00207971"/>
    <w:rsid w:val="0020797E"/>
    <w:rsid w:val="00212841"/>
    <w:rsid w:val="00213748"/>
    <w:rsid w:val="00214F79"/>
    <w:rsid w:val="00215C3A"/>
    <w:rsid w:val="00215D72"/>
    <w:rsid w:val="00216594"/>
    <w:rsid w:val="0021740D"/>
    <w:rsid w:val="00220306"/>
    <w:rsid w:val="0022123D"/>
    <w:rsid w:val="00221D8E"/>
    <w:rsid w:val="00224CCF"/>
    <w:rsid w:val="00226129"/>
    <w:rsid w:val="0023009F"/>
    <w:rsid w:val="00231468"/>
    <w:rsid w:val="0023352A"/>
    <w:rsid w:val="00235301"/>
    <w:rsid w:val="002358D4"/>
    <w:rsid w:val="00235CDD"/>
    <w:rsid w:val="002368BB"/>
    <w:rsid w:val="00237041"/>
    <w:rsid w:val="0024060C"/>
    <w:rsid w:val="0024179A"/>
    <w:rsid w:val="00244553"/>
    <w:rsid w:val="002447D8"/>
    <w:rsid w:val="00244F03"/>
    <w:rsid w:val="00245EFC"/>
    <w:rsid w:val="00246673"/>
    <w:rsid w:val="00250643"/>
    <w:rsid w:val="00250CAF"/>
    <w:rsid w:val="00251857"/>
    <w:rsid w:val="00252367"/>
    <w:rsid w:val="0025279E"/>
    <w:rsid w:val="00254174"/>
    <w:rsid w:val="002541CB"/>
    <w:rsid w:val="00257C7D"/>
    <w:rsid w:val="00257DC3"/>
    <w:rsid w:val="002662B8"/>
    <w:rsid w:val="00270F37"/>
    <w:rsid w:val="002710C3"/>
    <w:rsid w:val="0027129B"/>
    <w:rsid w:val="00271731"/>
    <w:rsid w:val="00272158"/>
    <w:rsid w:val="0027362F"/>
    <w:rsid w:val="00273A11"/>
    <w:rsid w:val="00275352"/>
    <w:rsid w:val="00277A06"/>
    <w:rsid w:val="00277ADD"/>
    <w:rsid w:val="0028274C"/>
    <w:rsid w:val="00283275"/>
    <w:rsid w:val="00283497"/>
    <w:rsid w:val="00283519"/>
    <w:rsid w:val="002838DB"/>
    <w:rsid w:val="00285D3C"/>
    <w:rsid w:val="00287BDD"/>
    <w:rsid w:val="00290455"/>
    <w:rsid w:val="00295169"/>
    <w:rsid w:val="002A2130"/>
    <w:rsid w:val="002A27B3"/>
    <w:rsid w:val="002A2960"/>
    <w:rsid w:val="002A41FC"/>
    <w:rsid w:val="002A48E7"/>
    <w:rsid w:val="002A494B"/>
    <w:rsid w:val="002A4DB3"/>
    <w:rsid w:val="002A50C7"/>
    <w:rsid w:val="002A56B2"/>
    <w:rsid w:val="002B2B13"/>
    <w:rsid w:val="002C1E6E"/>
    <w:rsid w:val="002C35E8"/>
    <w:rsid w:val="002C3664"/>
    <w:rsid w:val="002C4B40"/>
    <w:rsid w:val="002C6284"/>
    <w:rsid w:val="002C78E7"/>
    <w:rsid w:val="002C7C5C"/>
    <w:rsid w:val="002D189E"/>
    <w:rsid w:val="002D457C"/>
    <w:rsid w:val="002D485A"/>
    <w:rsid w:val="002D5589"/>
    <w:rsid w:val="002E0B14"/>
    <w:rsid w:val="002E19EA"/>
    <w:rsid w:val="002E30DB"/>
    <w:rsid w:val="002E4335"/>
    <w:rsid w:val="002E55ED"/>
    <w:rsid w:val="002E5C55"/>
    <w:rsid w:val="002E5E04"/>
    <w:rsid w:val="002E6C1A"/>
    <w:rsid w:val="002E75F4"/>
    <w:rsid w:val="002F0705"/>
    <w:rsid w:val="002F0719"/>
    <w:rsid w:val="002F0B24"/>
    <w:rsid w:val="002F13A1"/>
    <w:rsid w:val="002F1417"/>
    <w:rsid w:val="002F2891"/>
    <w:rsid w:val="002F4428"/>
    <w:rsid w:val="002F49C4"/>
    <w:rsid w:val="002F4EB0"/>
    <w:rsid w:val="002F4FA4"/>
    <w:rsid w:val="002F7187"/>
    <w:rsid w:val="00300A7E"/>
    <w:rsid w:val="00301352"/>
    <w:rsid w:val="003019F1"/>
    <w:rsid w:val="0030291F"/>
    <w:rsid w:val="003055DC"/>
    <w:rsid w:val="00311AC2"/>
    <w:rsid w:val="00313844"/>
    <w:rsid w:val="00314C0C"/>
    <w:rsid w:val="003150A7"/>
    <w:rsid w:val="00317BB4"/>
    <w:rsid w:val="0032055B"/>
    <w:rsid w:val="0032088C"/>
    <w:rsid w:val="00320B92"/>
    <w:rsid w:val="00320EBA"/>
    <w:rsid w:val="0032519D"/>
    <w:rsid w:val="0032643E"/>
    <w:rsid w:val="00326849"/>
    <w:rsid w:val="00326913"/>
    <w:rsid w:val="00327297"/>
    <w:rsid w:val="00327545"/>
    <w:rsid w:val="003307BF"/>
    <w:rsid w:val="00333A48"/>
    <w:rsid w:val="00334C77"/>
    <w:rsid w:val="00335F51"/>
    <w:rsid w:val="00340153"/>
    <w:rsid w:val="00340B15"/>
    <w:rsid w:val="0034261D"/>
    <w:rsid w:val="00343A49"/>
    <w:rsid w:val="00343E12"/>
    <w:rsid w:val="0034496C"/>
    <w:rsid w:val="00345621"/>
    <w:rsid w:val="003464B9"/>
    <w:rsid w:val="00347983"/>
    <w:rsid w:val="00347B02"/>
    <w:rsid w:val="003505B5"/>
    <w:rsid w:val="0035107B"/>
    <w:rsid w:val="003515BA"/>
    <w:rsid w:val="003516F2"/>
    <w:rsid w:val="00352A2F"/>
    <w:rsid w:val="00353DBA"/>
    <w:rsid w:val="003548EE"/>
    <w:rsid w:val="00354940"/>
    <w:rsid w:val="00355452"/>
    <w:rsid w:val="003565C5"/>
    <w:rsid w:val="00356916"/>
    <w:rsid w:val="00356B97"/>
    <w:rsid w:val="00356ED9"/>
    <w:rsid w:val="003575C0"/>
    <w:rsid w:val="0036165F"/>
    <w:rsid w:val="00361857"/>
    <w:rsid w:val="00361F28"/>
    <w:rsid w:val="0036227F"/>
    <w:rsid w:val="0036271C"/>
    <w:rsid w:val="00364983"/>
    <w:rsid w:val="00364AD0"/>
    <w:rsid w:val="00366833"/>
    <w:rsid w:val="00367772"/>
    <w:rsid w:val="0037052B"/>
    <w:rsid w:val="0037053F"/>
    <w:rsid w:val="00370AF3"/>
    <w:rsid w:val="003714A8"/>
    <w:rsid w:val="003718B5"/>
    <w:rsid w:val="003727B1"/>
    <w:rsid w:val="00372F2A"/>
    <w:rsid w:val="00375EC1"/>
    <w:rsid w:val="00376EC5"/>
    <w:rsid w:val="003773E1"/>
    <w:rsid w:val="00385019"/>
    <w:rsid w:val="003850F0"/>
    <w:rsid w:val="00385767"/>
    <w:rsid w:val="003859DA"/>
    <w:rsid w:val="00385D34"/>
    <w:rsid w:val="003869F4"/>
    <w:rsid w:val="00390037"/>
    <w:rsid w:val="00390B04"/>
    <w:rsid w:val="0039111F"/>
    <w:rsid w:val="003912DC"/>
    <w:rsid w:val="00391B44"/>
    <w:rsid w:val="00392183"/>
    <w:rsid w:val="003941FE"/>
    <w:rsid w:val="003954CD"/>
    <w:rsid w:val="00395B4E"/>
    <w:rsid w:val="00396FCF"/>
    <w:rsid w:val="00397FBA"/>
    <w:rsid w:val="003A0E22"/>
    <w:rsid w:val="003A10D1"/>
    <w:rsid w:val="003A120E"/>
    <w:rsid w:val="003A1651"/>
    <w:rsid w:val="003A246C"/>
    <w:rsid w:val="003A2D03"/>
    <w:rsid w:val="003A4C0E"/>
    <w:rsid w:val="003A5450"/>
    <w:rsid w:val="003A55AE"/>
    <w:rsid w:val="003A56D8"/>
    <w:rsid w:val="003A632F"/>
    <w:rsid w:val="003B0E41"/>
    <w:rsid w:val="003B16E2"/>
    <w:rsid w:val="003B2176"/>
    <w:rsid w:val="003B226E"/>
    <w:rsid w:val="003B50A7"/>
    <w:rsid w:val="003B5A56"/>
    <w:rsid w:val="003C07D8"/>
    <w:rsid w:val="003C1BFF"/>
    <w:rsid w:val="003C23E0"/>
    <w:rsid w:val="003C260E"/>
    <w:rsid w:val="003C34A0"/>
    <w:rsid w:val="003C39E8"/>
    <w:rsid w:val="003C60A4"/>
    <w:rsid w:val="003C6D08"/>
    <w:rsid w:val="003D0606"/>
    <w:rsid w:val="003D0A6C"/>
    <w:rsid w:val="003D0AA1"/>
    <w:rsid w:val="003D1AE0"/>
    <w:rsid w:val="003E02A0"/>
    <w:rsid w:val="003E0C23"/>
    <w:rsid w:val="003E1CD5"/>
    <w:rsid w:val="003E1F6A"/>
    <w:rsid w:val="003E4C94"/>
    <w:rsid w:val="003E4D22"/>
    <w:rsid w:val="003F2014"/>
    <w:rsid w:val="003F227E"/>
    <w:rsid w:val="003F35FB"/>
    <w:rsid w:val="003F3FAC"/>
    <w:rsid w:val="003F417B"/>
    <w:rsid w:val="003F54D7"/>
    <w:rsid w:val="003F61D7"/>
    <w:rsid w:val="00401DE5"/>
    <w:rsid w:val="00402ACC"/>
    <w:rsid w:val="00403F93"/>
    <w:rsid w:val="00404773"/>
    <w:rsid w:val="00405A9C"/>
    <w:rsid w:val="00406548"/>
    <w:rsid w:val="00413CF5"/>
    <w:rsid w:val="0041413C"/>
    <w:rsid w:val="0041438D"/>
    <w:rsid w:val="00414A1F"/>
    <w:rsid w:val="00416D9C"/>
    <w:rsid w:val="004176F7"/>
    <w:rsid w:val="00421810"/>
    <w:rsid w:val="0042310E"/>
    <w:rsid w:val="00424385"/>
    <w:rsid w:val="0042501D"/>
    <w:rsid w:val="004257A6"/>
    <w:rsid w:val="00427525"/>
    <w:rsid w:val="00427F52"/>
    <w:rsid w:val="004300E3"/>
    <w:rsid w:val="004306C5"/>
    <w:rsid w:val="00430701"/>
    <w:rsid w:val="00430B9E"/>
    <w:rsid w:val="004363B5"/>
    <w:rsid w:val="00436A4F"/>
    <w:rsid w:val="004379CA"/>
    <w:rsid w:val="00441306"/>
    <w:rsid w:val="004415C7"/>
    <w:rsid w:val="00444405"/>
    <w:rsid w:val="00445998"/>
    <w:rsid w:val="00445DF9"/>
    <w:rsid w:val="00446D35"/>
    <w:rsid w:val="00450F65"/>
    <w:rsid w:val="004514EF"/>
    <w:rsid w:val="00452A72"/>
    <w:rsid w:val="00454DD0"/>
    <w:rsid w:val="00454ED9"/>
    <w:rsid w:val="00454F45"/>
    <w:rsid w:val="00455F2A"/>
    <w:rsid w:val="00456561"/>
    <w:rsid w:val="004613BE"/>
    <w:rsid w:val="00461D5E"/>
    <w:rsid w:val="004620B1"/>
    <w:rsid w:val="00462B49"/>
    <w:rsid w:val="00462C34"/>
    <w:rsid w:val="00464481"/>
    <w:rsid w:val="00465C99"/>
    <w:rsid w:val="0046671B"/>
    <w:rsid w:val="00466C0F"/>
    <w:rsid w:val="00471825"/>
    <w:rsid w:val="00472370"/>
    <w:rsid w:val="00475A86"/>
    <w:rsid w:val="00475EC7"/>
    <w:rsid w:val="004763D0"/>
    <w:rsid w:val="00481444"/>
    <w:rsid w:val="00481B78"/>
    <w:rsid w:val="00484088"/>
    <w:rsid w:val="00484EF4"/>
    <w:rsid w:val="00485371"/>
    <w:rsid w:val="00486235"/>
    <w:rsid w:val="004862F2"/>
    <w:rsid w:val="00487977"/>
    <w:rsid w:val="004900FA"/>
    <w:rsid w:val="0049217C"/>
    <w:rsid w:val="00493797"/>
    <w:rsid w:val="00495AC6"/>
    <w:rsid w:val="00496E01"/>
    <w:rsid w:val="004A007E"/>
    <w:rsid w:val="004A497B"/>
    <w:rsid w:val="004A584F"/>
    <w:rsid w:val="004A5F0E"/>
    <w:rsid w:val="004A6B4C"/>
    <w:rsid w:val="004A7932"/>
    <w:rsid w:val="004B013F"/>
    <w:rsid w:val="004B19F6"/>
    <w:rsid w:val="004B1F64"/>
    <w:rsid w:val="004B2C48"/>
    <w:rsid w:val="004B31EA"/>
    <w:rsid w:val="004B37ED"/>
    <w:rsid w:val="004B4D2C"/>
    <w:rsid w:val="004B57D3"/>
    <w:rsid w:val="004B5954"/>
    <w:rsid w:val="004B59EB"/>
    <w:rsid w:val="004B5A0F"/>
    <w:rsid w:val="004B5B0E"/>
    <w:rsid w:val="004B5CDD"/>
    <w:rsid w:val="004C0D8B"/>
    <w:rsid w:val="004C37CA"/>
    <w:rsid w:val="004C75F9"/>
    <w:rsid w:val="004C76DA"/>
    <w:rsid w:val="004D24D8"/>
    <w:rsid w:val="004D2E7A"/>
    <w:rsid w:val="004D30AF"/>
    <w:rsid w:val="004D3BDF"/>
    <w:rsid w:val="004E074B"/>
    <w:rsid w:val="004E1585"/>
    <w:rsid w:val="004E175B"/>
    <w:rsid w:val="004E2DB0"/>
    <w:rsid w:val="004E306E"/>
    <w:rsid w:val="004E338C"/>
    <w:rsid w:val="004E51BA"/>
    <w:rsid w:val="004E6B7C"/>
    <w:rsid w:val="004F0446"/>
    <w:rsid w:val="004F32C2"/>
    <w:rsid w:val="00500660"/>
    <w:rsid w:val="00502643"/>
    <w:rsid w:val="00503261"/>
    <w:rsid w:val="005032A5"/>
    <w:rsid w:val="0050347A"/>
    <w:rsid w:val="005105FB"/>
    <w:rsid w:val="0051136C"/>
    <w:rsid w:val="005127FF"/>
    <w:rsid w:val="00512BFC"/>
    <w:rsid w:val="005130EF"/>
    <w:rsid w:val="00513D7C"/>
    <w:rsid w:val="0051437D"/>
    <w:rsid w:val="0051539E"/>
    <w:rsid w:val="005172C6"/>
    <w:rsid w:val="00522352"/>
    <w:rsid w:val="00523CC4"/>
    <w:rsid w:val="00524383"/>
    <w:rsid w:val="00524C82"/>
    <w:rsid w:val="00526421"/>
    <w:rsid w:val="00526BE1"/>
    <w:rsid w:val="005273EC"/>
    <w:rsid w:val="00527860"/>
    <w:rsid w:val="00527C72"/>
    <w:rsid w:val="005316D6"/>
    <w:rsid w:val="005323B7"/>
    <w:rsid w:val="00534720"/>
    <w:rsid w:val="00535599"/>
    <w:rsid w:val="00536EBB"/>
    <w:rsid w:val="0054068C"/>
    <w:rsid w:val="00541B27"/>
    <w:rsid w:val="00541FE7"/>
    <w:rsid w:val="00543033"/>
    <w:rsid w:val="0054309B"/>
    <w:rsid w:val="00544EE6"/>
    <w:rsid w:val="005459FD"/>
    <w:rsid w:val="00545BCF"/>
    <w:rsid w:val="005468EE"/>
    <w:rsid w:val="0054766D"/>
    <w:rsid w:val="00551AE7"/>
    <w:rsid w:val="00553B1E"/>
    <w:rsid w:val="00561449"/>
    <w:rsid w:val="00561F06"/>
    <w:rsid w:val="00563B99"/>
    <w:rsid w:val="00563F53"/>
    <w:rsid w:val="00565AD3"/>
    <w:rsid w:val="00565C6F"/>
    <w:rsid w:val="005676C7"/>
    <w:rsid w:val="00572C0E"/>
    <w:rsid w:val="0057310E"/>
    <w:rsid w:val="00573AD5"/>
    <w:rsid w:val="00574111"/>
    <w:rsid w:val="0057504F"/>
    <w:rsid w:val="0057631C"/>
    <w:rsid w:val="005803B9"/>
    <w:rsid w:val="005804DC"/>
    <w:rsid w:val="00580B4A"/>
    <w:rsid w:val="0058109C"/>
    <w:rsid w:val="0058577C"/>
    <w:rsid w:val="00587DC2"/>
    <w:rsid w:val="00594EBA"/>
    <w:rsid w:val="0059522E"/>
    <w:rsid w:val="005963A4"/>
    <w:rsid w:val="00596DC4"/>
    <w:rsid w:val="00597A97"/>
    <w:rsid w:val="005A10C8"/>
    <w:rsid w:val="005A10DE"/>
    <w:rsid w:val="005A2FCB"/>
    <w:rsid w:val="005A35FC"/>
    <w:rsid w:val="005A3F5D"/>
    <w:rsid w:val="005A5151"/>
    <w:rsid w:val="005B1E48"/>
    <w:rsid w:val="005B2912"/>
    <w:rsid w:val="005B349D"/>
    <w:rsid w:val="005B409F"/>
    <w:rsid w:val="005B41C4"/>
    <w:rsid w:val="005B4377"/>
    <w:rsid w:val="005B57F9"/>
    <w:rsid w:val="005B6E44"/>
    <w:rsid w:val="005B6F76"/>
    <w:rsid w:val="005C0A0B"/>
    <w:rsid w:val="005C0F8C"/>
    <w:rsid w:val="005C15A6"/>
    <w:rsid w:val="005C3FAD"/>
    <w:rsid w:val="005C658D"/>
    <w:rsid w:val="005C6DBD"/>
    <w:rsid w:val="005C6E35"/>
    <w:rsid w:val="005D1034"/>
    <w:rsid w:val="005D1E91"/>
    <w:rsid w:val="005D2D4A"/>
    <w:rsid w:val="005D55FE"/>
    <w:rsid w:val="005D6D5F"/>
    <w:rsid w:val="005D76FE"/>
    <w:rsid w:val="005E1607"/>
    <w:rsid w:val="005E3227"/>
    <w:rsid w:val="005E3718"/>
    <w:rsid w:val="005E3950"/>
    <w:rsid w:val="005E47EA"/>
    <w:rsid w:val="005E58C2"/>
    <w:rsid w:val="005F0E5A"/>
    <w:rsid w:val="005F29F4"/>
    <w:rsid w:val="005F2E22"/>
    <w:rsid w:val="005F4687"/>
    <w:rsid w:val="005F717E"/>
    <w:rsid w:val="005F76E7"/>
    <w:rsid w:val="005F7F51"/>
    <w:rsid w:val="0060095F"/>
    <w:rsid w:val="00601589"/>
    <w:rsid w:val="00602B26"/>
    <w:rsid w:val="00602ED3"/>
    <w:rsid w:val="00603B1D"/>
    <w:rsid w:val="00603DF1"/>
    <w:rsid w:val="006041D4"/>
    <w:rsid w:val="0060444C"/>
    <w:rsid w:val="0060476D"/>
    <w:rsid w:val="0060567A"/>
    <w:rsid w:val="006057DA"/>
    <w:rsid w:val="0060620A"/>
    <w:rsid w:val="00611340"/>
    <w:rsid w:val="00611400"/>
    <w:rsid w:val="00612032"/>
    <w:rsid w:val="00614E5A"/>
    <w:rsid w:val="006151B3"/>
    <w:rsid w:val="00617518"/>
    <w:rsid w:val="00617B17"/>
    <w:rsid w:val="00620190"/>
    <w:rsid w:val="00620BDE"/>
    <w:rsid w:val="006225C3"/>
    <w:rsid w:val="00624D9F"/>
    <w:rsid w:val="00624FBA"/>
    <w:rsid w:val="00625C29"/>
    <w:rsid w:val="00626A3F"/>
    <w:rsid w:val="00626C9C"/>
    <w:rsid w:val="006308BF"/>
    <w:rsid w:val="00632DD9"/>
    <w:rsid w:val="00633C20"/>
    <w:rsid w:val="00634CAE"/>
    <w:rsid w:val="00637AD4"/>
    <w:rsid w:val="00637C27"/>
    <w:rsid w:val="00640536"/>
    <w:rsid w:val="00641DC0"/>
    <w:rsid w:val="006442C2"/>
    <w:rsid w:val="006503A4"/>
    <w:rsid w:val="00650876"/>
    <w:rsid w:val="00652828"/>
    <w:rsid w:val="00663F67"/>
    <w:rsid w:val="00664361"/>
    <w:rsid w:val="006648EE"/>
    <w:rsid w:val="00665672"/>
    <w:rsid w:val="00666CF0"/>
    <w:rsid w:val="00670C46"/>
    <w:rsid w:val="00670C4B"/>
    <w:rsid w:val="00671199"/>
    <w:rsid w:val="00671A8C"/>
    <w:rsid w:val="00673F1C"/>
    <w:rsid w:val="00674D58"/>
    <w:rsid w:val="00675531"/>
    <w:rsid w:val="006758D0"/>
    <w:rsid w:val="0067645A"/>
    <w:rsid w:val="00676D8C"/>
    <w:rsid w:val="00677E25"/>
    <w:rsid w:val="006821E3"/>
    <w:rsid w:val="00682E26"/>
    <w:rsid w:val="006857C2"/>
    <w:rsid w:val="00687872"/>
    <w:rsid w:val="00687E18"/>
    <w:rsid w:val="00690C08"/>
    <w:rsid w:val="00691963"/>
    <w:rsid w:val="00694839"/>
    <w:rsid w:val="00695BC8"/>
    <w:rsid w:val="00696204"/>
    <w:rsid w:val="006A12F6"/>
    <w:rsid w:val="006A2ADC"/>
    <w:rsid w:val="006A4B49"/>
    <w:rsid w:val="006A4E25"/>
    <w:rsid w:val="006A4F33"/>
    <w:rsid w:val="006A52B1"/>
    <w:rsid w:val="006A5972"/>
    <w:rsid w:val="006A5D69"/>
    <w:rsid w:val="006A5E33"/>
    <w:rsid w:val="006A61E2"/>
    <w:rsid w:val="006A6BEA"/>
    <w:rsid w:val="006A75E4"/>
    <w:rsid w:val="006B162A"/>
    <w:rsid w:val="006B30F3"/>
    <w:rsid w:val="006B35BF"/>
    <w:rsid w:val="006B4551"/>
    <w:rsid w:val="006B51D7"/>
    <w:rsid w:val="006B7292"/>
    <w:rsid w:val="006B7C77"/>
    <w:rsid w:val="006C0121"/>
    <w:rsid w:val="006C28C4"/>
    <w:rsid w:val="006C4A17"/>
    <w:rsid w:val="006C4C98"/>
    <w:rsid w:val="006D04CC"/>
    <w:rsid w:val="006D07E1"/>
    <w:rsid w:val="006D0CBA"/>
    <w:rsid w:val="006D42A0"/>
    <w:rsid w:val="006D4D5C"/>
    <w:rsid w:val="006D5395"/>
    <w:rsid w:val="006D5C65"/>
    <w:rsid w:val="006D61D8"/>
    <w:rsid w:val="006D6437"/>
    <w:rsid w:val="006E060E"/>
    <w:rsid w:val="006E137E"/>
    <w:rsid w:val="006E1AEA"/>
    <w:rsid w:val="006E2419"/>
    <w:rsid w:val="006E474C"/>
    <w:rsid w:val="006E542C"/>
    <w:rsid w:val="006F0E7F"/>
    <w:rsid w:val="006F16CD"/>
    <w:rsid w:val="006F1CE4"/>
    <w:rsid w:val="006F23D9"/>
    <w:rsid w:val="006F2901"/>
    <w:rsid w:val="006F2AD3"/>
    <w:rsid w:val="006F6E7E"/>
    <w:rsid w:val="006F7FEC"/>
    <w:rsid w:val="007002CC"/>
    <w:rsid w:val="00700462"/>
    <w:rsid w:val="007009E5"/>
    <w:rsid w:val="007020B0"/>
    <w:rsid w:val="007034DB"/>
    <w:rsid w:val="007046AD"/>
    <w:rsid w:val="00706075"/>
    <w:rsid w:val="00706637"/>
    <w:rsid w:val="00707CDC"/>
    <w:rsid w:val="007115C6"/>
    <w:rsid w:val="007115DF"/>
    <w:rsid w:val="0071193E"/>
    <w:rsid w:val="00711B84"/>
    <w:rsid w:val="00714061"/>
    <w:rsid w:val="007153EA"/>
    <w:rsid w:val="007155D8"/>
    <w:rsid w:val="00716503"/>
    <w:rsid w:val="007203D3"/>
    <w:rsid w:val="007206F8"/>
    <w:rsid w:val="00720740"/>
    <w:rsid w:val="00721ED3"/>
    <w:rsid w:val="00724EA6"/>
    <w:rsid w:val="007258DF"/>
    <w:rsid w:val="00726270"/>
    <w:rsid w:val="00726A29"/>
    <w:rsid w:val="007270CD"/>
    <w:rsid w:val="00732BDB"/>
    <w:rsid w:val="007338FA"/>
    <w:rsid w:val="007368F6"/>
    <w:rsid w:val="00736F18"/>
    <w:rsid w:val="00741172"/>
    <w:rsid w:val="0074170A"/>
    <w:rsid w:val="00742E98"/>
    <w:rsid w:val="007435F0"/>
    <w:rsid w:val="00743B33"/>
    <w:rsid w:val="007449FD"/>
    <w:rsid w:val="00746B9F"/>
    <w:rsid w:val="00746FD1"/>
    <w:rsid w:val="00747BC2"/>
    <w:rsid w:val="007508A1"/>
    <w:rsid w:val="00751622"/>
    <w:rsid w:val="00751A74"/>
    <w:rsid w:val="00753169"/>
    <w:rsid w:val="00753D25"/>
    <w:rsid w:val="00754675"/>
    <w:rsid w:val="00754C1B"/>
    <w:rsid w:val="00755020"/>
    <w:rsid w:val="00755718"/>
    <w:rsid w:val="00755762"/>
    <w:rsid w:val="00756731"/>
    <w:rsid w:val="00756B49"/>
    <w:rsid w:val="007579D1"/>
    <w:rsid w:val="00760817"/>
    <w:rsid w:val="007611DD"/>
    <w:rsid w:val="0076205B"/>
    <w:rsid w:val="00762BFB"/>
    <w:rsid w:val="00763306"/>
    <w:rsid w:val="0076349E"/>
    <w:rsid w:val="007640BE"/>
    <w:rsid w:val="0076453B"/>
    <w:rsid w:val="00766EF4"/>
    <w:rsid w:val="0076773A"/>
    <w:rsid w:val="00770E81"/>
    <w:rsid w:val="007713EF"/>
    <w:rsid w:val="0077176D"/>
    <w:rsid w:val="0077541B"/>
    <w:rsid w:val="007754F7"/>
    <w:rsid w:val="007762EF"/>
    <w:rsid w:val="00780913"/>
    <w:rsid w:val="0078118E"/>
    <w:rsid w:val="00783144"/>
    <w:rsid w:val="00784522"/>
    <w:rsid w:val="00784A82"/>
    <w:rsid w:val="0078558E"/>
    <w:rsid w:val="00786D16"/>
    <w:rsid w:val="007877BD"/>
    <w:rsid w:val="00787A71"/>
    <w:rsid w:val="007905FA"/>
    <w:rsid w:val="007928A4"/>
    <w:rsid w:val="00793E0D"/>
    <w:rsid w:val="00794D5A"/>
    <w:rsid w:val="00795FEF"/>
    <w:rsid w:val="007968F0"/>
    <w:rsid w:val="007A2BBD"/>
    <w:rsid w:val="007A3E63"/>
    <w:rsid w:val="007A4262"/>
    <w:rsid w:val="007B37CD"/>
    <w:rsid w:val="007B4F0B"/>
    <w:rsid w:val="007C02B9"/>
    <w:rsid w:val="007C06DB"/>
    <w:rsid w:val="007C0943"/>
    <w:rsid w:val="007C32A3"/>
    <w:rsid w:val="007C3482"/>
    <w:rsid w:val="007C3EBF"/>
    <w:rsid w:val="007C46C8"/>
    <w:rsid w:val="007C5644"/>
    <w:rsid w:val="007C5698"/>
    <w:rsid w:val="007C58A4"/>
    <w:rsid w:val="007C68FD"/>
    <w:rsid w:val="007D0243"/>
    <w:rsid w:val="007D3AD7"/>
    <w:rsid w:val="007D48A9"/>
    <w:rsid w:val="007D4A4B"/>
    <w:rsid w:val="007E1A79"/>
    <w:rsid w:val="007E20A0"/>
    <w:rsid w:val="007E2741"/>
    <w:rsid w:val="007E2FE2"/>
    <w:rsid w:val="007F0349"/>
    <w:rsid w:val="007F067D"/>
    <w:rsid w:val="007F1279"/>
    <w:rsid w:val="007F1C05"/>
    <w:rsid w:val="007F3320"/>
    <w:rsid w:val="007F3B71"/>
    <w:rsid w:val="007F50BA"/>
    <w:rsid w:val="007F540E"/>
    <w:rsid w:val="007F5F54"/>
    <w:rsid w:val="007F776D"/>
    <w:rsid w:val="00801658"/>
    <w:rsid w:val="008020D2"/>
    <w:rsid w:val="008027A4"/>
    <w:rsid w:val="00803495"/>
    <w:rsid w:val="00805483"/>
    <w:rsid w:val="008076E5"/>
    <w:rsid w:val="00807AA7"/>
    <w:rsid w:val="00811178"/>
    <w:rsid w:val="00811A8C"/>
    <w:rsid w:val="00812003"/>
    <w:rsid w:val="008126F9"/>
    <w:rsid w:val="00820113"/>
    <w:rsid w:val="008205DF"/>
    <w:rsid w:val="00820B58"/>
    <w:rsid w:val="00820D01"/>
    <w:rsid w:val="00821DC3"/>
    <w:rsid w:val="00822F8A"/>
    <w:rsid w:val="0082345F"/>
    <w:rsid w:val="0082351A"/>
    <w:rsid w:val="008255B9"/>
    <w:rsid w:val="008262E4"/>
    <w:rsid w:val="00827E0C"/>
    <w:rsid w:val="00830CB6"/>
    <w:rsid w:val="0083174D"/>
    <w:rsid w:val="00831BE0"/>
    <w:rsid w:val="00833521"/>
    <w:rsid w:val="00835F5D"/>
    <w:rsid w:val="00836FAA"/>
    <w:rsid w:val="008431E2"/>
    <w:rsid w:val="0084621A"/>
    <w:rsid w:val="0085194D"/>
    <w:rsid w:val="00851DB9"/>
    <w:rsid w:val="00852C20"/>
    <w:rsid w:val="0085346A"/>
    <w:rsid w:val="008541A5"/>
    <w:rsid w:val="00860FC0"/>
    <w:rsid w:val="008621F7"/>
    <w:rsid w:val="00863738"/>
    <w:rsid w:val="00863B5B"/>
    <w:rsid w:val="0086615D"/>
    <w:rsid w:val="0086634F"/>
    <w:rsid w:val="0087056E"/>
    <w:rsid w:val="00871091"/>
    <w:rsid w:val="008710BE"/>
    <w:rsid w:val="008716BA"/>
    <w:rsid w:val="00871809"/>
    <w:rsid w:val="00874532"/>
    <w:rsid w:val="00881142"/>
    <w:rsid w:val="00881166"/>
    <w:rsid w:val="00881305"/>
    <w:rsid w:val="00883731"/>
    <w:rsid w:val="008843EA"/>
    <w:rsid w:val="008856C7"/>
    <w:rsid w:val="00885FDB"/>
    <w:rsid w:val="00890F8A"/>
    <w:rsid w:val="00892F9B"/>
    <w:rsid w:val="00893589"/>
    <w:rsid w:val="0089609C"/>
    <w:rsid w:val="008A1555"/>
    <w:rsid w:val="008A1C2B"/>
    <w:rsid w:val="008A3D9D"/>
    <w:rsid w:val="008A590E"/>
    <w:rsid w:val="008A629F"/>
    <w:rsid w:val="008A6BE5"/>
    <w:rsid w:val="008A79D4"/>
    <w:rsid w:val="008B21E4"/>
    <w:rsid w:val="008B3761"/>
    <w:rsid w:val="008B404F"/>
    <w:rsid w:val="008B58F7"/>
    <w:rsid w:val="008B61AF"/>
    <w:rsid w:val="008B6FA8"/>
    <w:rsid w:val="008B755C"/>
    <w:rsid w:val="008C01D4"/>
    <w:rsid w:val="008C1EDB"/>
    <w:rsid w:val="008C6C00"/>
    <w:rsid w:val="008C6D82"/>
    <w:rsid w:val="008C72A7"/>
    <w:rsid w:val="008D2CEB"/>
    <w:rsid w:val="008D3F76"/>
    <w:rsid w:val="008D5229"/>
    <w:rsid w:val="008D59DD"/>
    <w:rsid w:val="008D6A78"/>
    <w:rsid w:val="008D6F71"/>
    <w:rsid w:val="008D7144"/>
    <w:rsid w:val="008D772A"/>
    <w:rsid w:val="008E0118"/>
    <w:rsid w:val="008E0F91"/>
    <w:rsid w:val="008E1ACA"/>
    <w:rsid w:val="008E307D"/>
    <w:rsid w:val="008E3E0A"/>
    <w:rsid w:val="008E4F13"/>
    <w:rsid w:val="008E6A04"/>
    <w:rsid w:val="008F1200"/>
    <w:rsid w:val="008F43C6"/>
    <w:rsid w:val="008F640F"/>
    <w:rsid w:val="008F6B8F"/>
    <w:rsid w:val="008F6C18"/>
    <w:rsid w:val="008F710B"/>
    <w:rsid w:val="00901C19"/>
    <w:rsid w:val="00907403"/>
    <w:rsid w:val="009100BD"/>
    <w:rsid w:val="009114FF"/>
    <w:rsid w:val="00912C2A"/>
    <w:rsid w:val="00914ABF"/>
    <w:rsid w:val="00914EE7"/>
    <w:rsid w:val="0091596D"/>
    <w:rsid w:val="00916332"/>
    <w:rsid w:val="00916A3D"/>
    <w:rsid w:val="00917159"/>
    <w:rsid w:val="00917AEB"/>
    <w:rsid w:val="00921E3B"/>
    <w:rsid w:val="009256C3"/>
    <w:rsid w:val="009261DF"/>
    <w:rsid w:val="00926F2E"/>
    <w:rsid w:val="009273A3"/>
    <w:rsid w:val="00927A68"/>
    <w:rsid w:val="00927CD0"/>
    <w:rsid w:val="00927D09"/>
    <w:rsid w:val="00931E0C"/>
    <w:rsid w:val="00934E68"/>
    <w:rsid w:val="00935C91"/>
    <w:rsid w:val="00937849"/>
    <w:rsid w:val="00937B16"/>
    <w:rsid w:val="00940DC8"/>
    <w:rsid w:val="00940FDF"/>
    <w:rsid w:val="0094155A"/>
    <w:rsid w:val="00941C54"/>
    <w:rsid w:val="00945577"/>
    <w:rsid w:val="00947BCB"/>
    <w:rsid w:val="009507CF"/>
    <w:rsid w:val="00950F4D"/>
    <w:rsid w:val="00952E54"/>
    <w:rsid w:val="0095448A"/>
    <w:rsid w:val="009546EB"/>
    <w:rsid w:val="00954C1A"/>
    <w:rsid w:val="00955099"/>
    <w:rsid w:val="00955E8E"/>
    <w:rsid w:val="00956FFC"/>
    <w:rsid w:val="00960732"/>
    <w:rsid w:val="00960B88"/>
    <w:rsid w:val="00961BEF"/>
    <w:rsid w:val="00961E3D"/>
    <w:rsid w:val="009622C4"/>
    <w:rsid w:val="009646A7"/>
    <w:rsid w:val="00966B11"/>
    <w:rsid w:val="00967B20"/>
    <w:rsid w:val="009733BD"/>
    <w:rsid w:val="0097517C"/>
    <w:rsid w:val="009758F9"/>
    <w:rsid w:val="009818DA"/>
    <w:rsid w:val="00982CBD"/>
    <w:rsid w:val="0098340E"/>
    <w:rsid w:val="00983A0E"/>
    <w:rsid w:val="00983F90"/>
    <w:rsid w:val="00984A16"/>
    <w:rsid w:val="00985917"/>
    <w:rsid w:val="00987CD4"/>
    <w:rsid w:val="009910E1"/>
    <w:rsid w:val="009916DD"/>
    <w:rsid w:val="00991980"/>
    <w:rsid w:val="00991A5D"/>
    <w:rsid w:val="00992022"/>
    <w:rsid w:val="00994B6A"/>
    <w:rsid w:val="00994D92"/>
    <w:rsid w:val="00995A64"/>
    <w:rsid w:val="00997900"/>
    <w:rsid w:val="009A0626"/>
    <w:rsid w:val="009A29F2"/>
    <w:rsid w:val="009A54EB"/>
    <w:rsid w:val="009A5CED"/>
    <w:rsid w:val="009B296C"/>
    <w:rsid w:val="009B3286"/>
    <w:rsid w:val="009B3360"/>
    <w:rsid w:val="009B5C43"/>
    <w:rsid w:val="009B6EE5"/>
    <w:rsid w:val="009B73A2"/>
    <w:rsid w:val="009C1B1C"/>
    <w:rsid w:val="009C285C"/>
    <w:rsid w:val="009C377E"/>
    <w:rsid w:val="009C46DF"/>
    <w:rsid w:val="009C5D9E"/>
    <w:rsid w:val="009C6071"/>
    <w:rsid w:val="009C6700"/>
    <w:rsid w:val="009C6E03"/>
    <w:rsid w:val="009C755E"/>
    <w:rsid w:val="009D0864"/>
    <w:rsid w:val="009D2820"/>
    <w:rsid w:val="009D28DC"/>
    <w:rsid w:val="009D4D25"/>
    <w:rsid w:val="009D62C9"/>
    <w:rsid w:val="009E1305"/>
    <w:rsid w:val="009E2E1A"/>
    <w:rsid w:val="009E2F3E"/>
    <w:rsid w:val="009E631D"/>
    <w:rsid w:val="009F01A8"/>
    <w:rsid w:val="009F08BE"/>
    <w:rsid w:val="009F258B"/>
    <w:rsid w:val="009F3043"/>
    <w:rsid w:val="009F42E0"/>
    <w:rsid w:val="009F4AA9"/>
    <w:rsid w:val="009F561D"/>
    <w:rsid w:val="009F7957"/>
    <w:rsid w:val="00A003AC"/>
    <w:rsid w:val="00A003C1"/>
    <w:rsid w:val="00A00D32"/>
    <w:rsid w:val="00A00DFD"/>
    <w:rsid w:val="00A054DC"/>
    <w:rsid w:val="00A05CF7"/>
    <w:rsid w:val="00A06327"/>
    <w:rsid w:val="00A072BB"/>
    <w:rsid w:val="00A07713"/>
    <w:rsid w:val="00A10834"/>
    <w:rsid w:val="00A11386"/>
    <w:rsid w:val="00A12808"/>
    <w:rsid w:val="00A158CA"/>
    <w:rsid w:val="00A15AEF"/>
    <w:rsid w:val="00A1780A"/>
    <w:rsid w:val="00A22CED"/>
    <w:rsid w:val="00A23694"/>
    <w:rsid w:val="00A24589"/>
    <w:rsid w:val="00A24C9F"/>
    <w:rsid w:val="00A26C69"/>
    <w:rsid w:val="00A2743D"/>
    <w:rsid w:val="00A27ACD"/>
    <w:rsid w:val="00A30669"/>
    <w:rsid w:val="00A3203C"/>
    <w:rsid w:val="00A32348"/>
    <w:rsid w:val="00A34216"/>
    <w:rsid w:val="00A34309"/>
    <w:rsid w:val="00A3451C"/>
    <w:rsid w:val="00A34BC4"/>
    <w:rsid w:val="00A36B33"/>
    <w:rsid w:val="00A40BEF"/>
    <w:rsid w:val="00A416ED"/>
    <w:rsid w:val="00A44763"/>
    <w:rsid w:val="00A45637"/>
    <w:rsid w:val="00A458DD"/>
    <w:rsid w:val="00A45B05"/>
    <w:rsid w:val="00A469CB"/>
    <w:rsid w:val="00A47A8C"/>
    <w:rsid w:val="00A5061C"/>
    <w:rsid w:val="00A51990"/>
    <w:rsid w:val="00A51B66"/>
    <w:rsid w:val="00A529F8"/>
    <w:rsid w:val="00A53AFA"/>
    <w:rsid w:val="00A546A3"/>
    <w:rsid w:val="00A57075"/>
    <w:rsid w:val="00A5760F"/>
    <w:rsid w:val="00A613A2"/>
    <w:rsid w:val="00A63411"/>
    <w:rsid w:val="00A63852"/>
    <w:rsid w:val="00A64216"/>
    <w:rsid w:val="00A66085"/>
    <w:rsid w:val="00A66622"/>
    <w:rsid w:val="00A66A1D"/>
    <w:rsid w:val="00A66C57"/>
    <w:rsid w:val="00A70A1D"/>
    <w:rsid w:val="00A70C79"/>
    <w:rsid w:val="00A70D0C"/>
    <w:rsid w:val="00A7101C"/>
    <w:rsid w:val="00A719CC"/>
    <w:rsid w:val="00A726C1"/>
    <w:rsid w:val="00A74156"/>
    <w:rsid w:val="00A74582"/>
    <w:rsid w:val="00A75118"/>
    <w:rsid w:val="00A75F17"/>
    <w:rsid w:val="00A75F29"/>
    <w:rsid w:val="00A76214"/>
    <w:rsid w:val="00A77C08"/>
    <w:rsid w:val="00A80297"/>
    <w:rsid w:val="00A81295"/>
    <w:rsid w:val="00A81D5D"/>
    <w:rsid w:val="00A81FEA"/>
    <w:rsid w:val="00A823EA"/>
    <w:rsid w:val="00A836C2"/>
    <w:rsid w:val="00A84FEC"/>
    <w:rsid w:val="00A86295"/>
    <w:rsid w:val="00A86673"/>
    <w:rsid w:val="00A915EF"/>
    <w:rsid w:val="00A918C4"/>
    <w:rsid w:val="00A918F5"/>
    <w:rsid w:val="00A9251D"/>
    <w:rsid w:val="00A9549B"/>
    <w:rsid w:val="00A95ABC"/>
    <w:rsid w:val="00A97A9B"/>
    <w:rsid w:val="00AA01EF"/>
    <w:rsid w:val="00AA26F4"/>
    <w:rsid w:val="00AA5FEF"/>
    <w:rsid w:val="00AA61AE"/>
    <w:rsid w:val="00AA6EEF"/>
    <w:rsid w:val="00AA716F"/>
    <w:rsid w:val="00AA79F3"/>
    <w:rsid w:val="00AB009B"/>
    <w:rsid w:val="00AB0899"/>
    <w:rsid w:val="00AB1986"/>
    <w:rsid w:val="00AB3318"/>
    <w:rsid w:val="00AB5307"/>
    <w:rsid w:val="00AB55DB"/>
    <w:rsid w:val="00AB5CD8"/>
    <w:rsid w:val="00AB63B3"/>
    <w:rsid w:val="00AC1884"/>
    <w:rsid w:val="00AC440F"/>
    <w:rsid w:val="00AC55E0"/>
    <w:rsid w:val="00AC58A0"/>
    <w:rsid w:val="00AC5E19"/>
    <w:rsid w:val="00AC6426"/>
    <w:rsid w:val="00AC6A3D"/>
    <w:rsid w:val="00AD15A6"/>
    <w:rsid w:val="00AD1C29"/>
    <w:rsid w:val="00AD2056"/>
    <w:rsid w:val="00AD33F3"/>
    <w:rsid w:val="00AD441E"/>
    <w:rsid w:val="00AD5659"/>
    <w:rsid w:val="00AD6183"/>
    <w:rsid w:val="00AD61FF"/>
    <w:rsid w:val="00AE1745"/>
    <w:rsid w:val="00AE34AC"/>
    <w:rsid w:val="00AE3D37"/>
    <w:rsid w:val="00AE4FF4"/>
    <w:rsid w:val="00AE502C"/>
    <w:rsid w:val="00AE55DC"/>
    <w:rsid w:val="00AE5815"/>
    <w:rsid w:val="00AE7731"/>
    <w:rsid w:val="00AE7807"/>
    <w:rsid w:val="00AF26FC"/>
    <w:rsid w:val="00AF3938"/>
    <w:rsid w:val="00AF5839"/>
    <w:rsid w:val="00AF69D4"/>
    <w:rsid w:val="00AF6C7A"/>
    <w:rsid w:val="00AF7F81"/>
    <w:rsid w:val="00B00829"/>
    <w:rsid w:val="00B0143C"/>
    <w:rsid w:val="00B01636"/>
    <w:rsid w:val="00B01E04"/>
    <w:rsid w:val="00B02072"/>
    <w:rsid w:val="00B0421D"/>
    <w:rsid w:val="00B051F9"/>
    <w:rsid w:val="00B117A9"/>
    <w:rsid w:val="00B12AA9"/>
    <w:rsid w:val="00B12EC2"/>
    <w:rsid w:val="00B135F2"/>
    <w:rsid w:val="00B16C2F"/>
    <w:rsid w:val="00B1784D"/>
    <w:rsid w:val="00B20AE4"/>
    <w:rsid w:val="00B216B2"/>
    <w:rsid w:val="00B2228C"/>
    <w:rsid w:val="00B22410"/>
    <w:rsid w:val="00B246BB"/>
    <w:rsid w:val="00B31B99"/>
    <w:rsid w:val="00B32166"/>
    <w:rsid w:val="00B35165"/>
    <w:rsid w:val="00B35F7C"/>
    <w:rsid w:val="00B37B60"/>
    <w:rsid w:val="00B41C0F"/>
    <w:rsid w:val="00B425FB"/>
    <w:rsid w:val="00B43378"/>
    <w:rsid w:val="00B435FA"/>
    <w:rsid w:val="00B44325"/>
    <w:rsid w:val="00B4700C"/>
    <w:rsid w:val="00B472AC"/>
    <w:rsid w:val="00B47AB2"/>
    <w:rsid w:val="00B47E3B"/>
    <w:rsid w:val="00B510D5"/>
    <w:rsid w:val="00B513CC"/>
    <w:rsid w:val="00B514AE"/>
    <w:rsid w:val="00B52FD8"/>
    <w:rsid w:val="00B53731"/>
    <w:rsid w:val="00B537D5"/>
    <w:rsid w:val="00B5404D"/>
    <w:rsid w:val="00B548FB"/>
    <w:rsid w:val="00B5499F"/>
    <w:rsid w:val="00B54F19"/>
    <w:rsid w:val="00B5537F"/>
    <w:rsid w:val="00B563DF"/>
    <w:rsid w:val="00B61889"/>
    <w:rsid w:val="00B61A3C"/>
    <w:rsid w:val="00B62C6D"/>
    <w:rsid w:val="00B63408"/>
    <w:rsid w:val="00B6521B"/>
    <w:rsid w:val="00B7019D"/>
    <w:rsid w:val="00B710F0"/>
    <w:rsid w:val="00B746A8"/>
    <w:rsid w:val="00B80D38"/>
    <w:rsid w:val="00B814FE"/>
    <w:rsid w:val="00B81664"/>
    <w:rsid w:val="00B8171E"/>
    <w:rsid w:val="00B8317E"/>
    <w:rsid w:val="00B83778"/>
    <w:rsid w:val="00B837CE"/>
    <w:rsid w:val="00B86B9B"/>
    <w:rsid w:val="00B876D7"/>
    <w:rsid w:val="00B90266"/>
    <w:rsid w:val="00B902DA"/>
    <w:rsid w:val="00B9268B"/>
    <w:rsid w:val="00B94FFC"/>
    <w:rsid w:val="00BA036A"/>
    <w:rsid w:val="00BA1C06"/>
    <w:rsid w:val="00BA2C3E"/>
    <w:rsid w:val="00BA4578"/>
    <w:rsid w:val="00BA59C3"/>
    <w:rsid w:val="00BA62B9"/>
    <w:rsid w:val="00BA6F3D"/>
    <w:rsid w:val="00BB036D"/>
    <w:rsid w:val="00BB09F3"/>
    <w:rsid w:val="00BB0E91"/>
    <w:rsid w:val="00BB1E49"/>
    <w:rsid w:val="00BB2166"/>
    <w:rsid w:val="00BB21CF"/>
    <w:rsid w:val="00BB2CB6"/>
    <w:rsid w:val="00BB48CE"/>
    <w:rsid w:val="00BB5F3A"/>
    <w:rsid w:val="00BC2418"/>
    <w:rsid w:val="00BC2528"/>
    <w:rsid w:val="00BC2BF8"/>
    <w:rsid w:val="00BC3FCA"/>
    <w:rsid w:val="00BC5362"/>
    <w:rsid w:val="00BC636D"/>
    <w:rsid w:val="00BC6A21"/>
    <w:rsid w:val="00BC6E59"/>
    <w:rsid w:val="00BC7D72"/>
    <w:rsid w:val="00BD1D5F"/>
    <w:rsid w:val="00BD23D4"/>
    <w:rsid w:val="00BD3C5F"/>
    <w:rsid w:val="00BD4B82"/>
    <w:rsid w:val="00BD68FC"/>
    <w:rsid w:val="00BD7AA3"/>
    <w:rsid w:val="00BD7F0F"/>
    <w:rsid w:val="00BE0CF8"/>
    <w:rsid w:val="00BE2583"/>
    <w:rsid w:val="00BE62A9"/>
    <w:rsid w:val="00BE6DED"/>
    <w:rsid w:val="00BE766E"/>
    <w:rsid w:val="00BF0190"/>
    <w:rsid w:val="00BF06EB"/>
    <w:rsid w:val="00BF3045"/>
    <w:rsid w:val="00BF33B2"/>
    <w:rsid w:val="00BF5036"/>
    <w:rsid w:val="00BF59E8"/>
    <w:rsid w:val="00BF5C23"/>
    <w:rsid w:val="00BF5DA4"/>
    <w:rsid w:val="00C012E3"/>
    <w:rsid w:val="00C014BC"/>
    <w:rsid w:val="00C041E5"/>
    <w:rsid w:val="00C0530E"/>
    <w:rsid w:val="00C06C67"/>
    <w:rsid w:val="00C07320"/>
    <w:rsid w:val="00C10257"/>
    <w:rsid w:val="00C10580"/>
    <w:rsid w:val="00C11860"/>
    <w:rsid w:val="00C11CB4"/>
    <w:rsid w:val="00C125D3"/>
    <w:rsid w:val="00C1303D"/>
    <w:rsid w:val="00C15C5D"/>
    <w:rsid w:val="00C21408"/>
    <w:rsid w:val="00C227B0"/>
    <w:rsid w:val="00C23AA2"/>
    <w:rsid w:val="00C301BF"/>
    <w:rsid w:val="00C30D64"/>
    <w:rsid w:val="00C30E6C"/>
    <w:rsid w:val="00C34822"/>
    <w:rsid w:val="00C3507F"/>
    <w:rsid w:val="00C405A9"/>
    <w:rsid w:val="00C406EC"/>
    <w:rsid w:val="00C407FD"/>
    <w:rsid w:val="00C430DD"/>
    <w:rsid w:val="00C44DB7"/>
    <w:rsid w:val="00C5066F"/>
    <w:rsid w:val="00C50B43"/>
    <w:rsid w:val="00C5145F"/>
    <w:rsid w:val="00C52697"/>
    <w:rsid w:val="00C52B2F"/>
    <w:rsid w:val="00C52FBB"/>
    <w:rsid w:val="00C562D4"/>
    <w:rsid w:val="00C579C3"/>
    <w:rsid w:val="00C60021"/>
    <w:rsid w:val="00C61961"/>
    <w:rsid w:val="00C635E0"/>
    <w:rsid w:val="00C6453F"/>
    <w:rsid w:val="00C645FE"/>
    <w:rsid w:val="00C6499B"/>
    <w:rsid w:val="00C65E13"/>
    <w:rsid w:val="00C70513"/>
    <w:rsid w:val="00C75C74"/>
    <w:rsid w:val="00C810D9"/>
    <w:rsid w:val="00C81E24"/>
    <w:rsid w:val="00C838CC"/>
    <w:rsid w:val="00C87B6B"/>
    <w:rsid w:val="00C87DDC"/>
    <w:rsid w:val="00C9033F"/>
    <w:rsid w:val="00C90735"/>
    <w:rsid w:val="00C90F3B"/>
    <w:rsid w:val="00C91B5B"/>
    <w:rsid w:val="00C91D53"/>
    <w:rsid w:val="00C9233A"/>
    <w:rsid w:val="00C926DF"/>
    <w:rsid w:val="00C937C7"/>
    <w:rsid w:val="00C96A03"/>
    <w:rsid w:val="00CA021C"/>
    <w:rsid w:val="00CA21CA"/>
    <w:rsid w:val="00CA5594"/>
    <w:rsid w:val="00CA55BD"/>
    <w:rsid w:val="00CB1020"/>
    <w:rsid w:val="00CB34D2"/>
    <w:rsid w:val="00CB5484"/>
    <w:rsid w:val="00CB5C55"/>
    <w:rsid w:val="00CB5D05"/>
    <w:rsid w:val="00CB6268"/>
    <w:rsid w:val="00CB6C18"/>
    <w:rsid w:val="00CB6D2B"/>
    <w:rsid w:val="00CB78F4"/>
    <w:rsid w:val="00CC1B68"/>
    <w:rsid w:val="00CC1BC0"/>
    <w:rsid w:val="00CC287B"/>
    <w:rsid w:val="00CC541E"/>
    <w:rsid w:val="00CC762F"/>
    <w:rsid w:val="00CD0B14"/>
    <w:rsid w:val="00CD20E5"/>
    <w:rsid w:val="00CD247D"/>
    <w:rsid w:val="00CD4C2A"/>
    <w:rsid w:val="00CD4C33"/>
    <w:rsid w:val="00CD4F6C"/>
    <w:rsid w:val="00CD5B46"/>
    <w:rsid w:val="00CD5ECF"/>
    <w:rsid w:val="00CD6A05"/>
    <w:rsid w:val="00CE307D"/>
    <w:rsid w:val="00CE483C"/>
    <w:rsid w:val="00CE569E"/>
    <w:rsid w:val="00CE5C45"/>
    <w:rsid w:val="00CE65BF"/>
    <w:rsid w:val="00CF13F4"/>
    <w:rsid w:val="00CF5394"/>
    <w:rsid w:val="00CF5734"/>
    <w:rsid w:val="00CF7C71"/>
    <w:rsid w:val="00D0442A"/>
    <w:rsid w:val="00D04504"/>
    <w:rsid w:val="00D056FA"/>
    <w:rsid w:val="00D05D07"/>
    <w:rsid w:val="00D05D35"/>
    <w:rsid w:val="00D06469"/>
    <w:rsid w:val="00D07C33"/>
    <w:rsid w:val="00D10100"/>
    <w:rsid w:val="00D10438"/>
    <w:rsid w:val="00D10828"/>
    <w:rsid w:val="00D10BEF"/>
    <w:rsid w:val="00D117EF"/>
    <w:rsid w:val="00D1395B"/>
    <w:rsid w:val="00D143E7"/>
    <w:rsid w:val="00D16DE9"/>
    <w:rsid w:val="00D16F02"/>
    <w:rsid w:val="00D17EE3"/>
    <w:rsid w:val="00D17F3E"/>
    <w:rsid w:val="00D20BA7"/>
    <w:rsid w:val="00D21582"/>
    <w:rsid w:val="00D22F09"/>
    <w:rsid w:val="00D2317C"/>
    <w:rsid w:val="00D236AE"/>
    <w:rsid w:val="00D2423C"/>
    <w:rsid w:val="00D25B71"/>
    <w:rsid w:val="00D26435"/>
    <w:rsid w:val="00D26969"/>
    <w:rsid w:val="00D27442"/>
    <w:rsid w:val="00D27EE9"/>
    <w:rsid w:val="00D30B23"/>
    <w:rsid w:val="00D316BC"/>
    <w:rsid w:val="00D351C1"/>
    <w:rsid w:val="00D376E8"/>
    <w:rsid w:val="00D40546"/>
    <w:rsid w:val="00D40A49"/>
    <w:rsid w:val="00D40CB6"/>
    <w:rsid w:val="00D43876"/>
    <w:rsid w:val="00D43A3D"/>
    <w:rsid w:val="00D43ADE"/>
    <w:rsid w:val="00D45A6C"/>
    <w:rsid w:val="00D45B00"/>
    <w:rsid w:val="00D46676"/>
    <w:rsid w:val="00D47765"/>
    <w:rsid w:val="00D54285"/>
    <w:rsid w:val="00D54536"/>
    <w:rsid w:val="00D54A39"/>
    <w:rsid w:val="00D55B84"/>
    <w:rsid w:val="00D57F7C"/>
    <w:rsid w:val="00D63D49"/>
    <w:rsid w:val="00D644E8"/>
    <w:rsid w:val="00D64F7F"/>
    <w:rsid w:val="00D6554B"/>
    <w:rsid w:val="00D65628"/>
    <w:rsid w:val="00D65A81"/>
    <w:rsid w:val="00D66D85"/>
    <w:rsid w:val="00D66DF6"/>
    <w:rsid w:val="00D75729"/>
    <w:rsid w:val="00D76511"/>
    <w:rsid w:val="00D76AC1"/>
    <w:rsid w:val="00D7779F"/>
    <w:rsid w:val="00D8173F"/>
    <w:rsid w:val="00D81C01"/>
    <w:rsid w:val="00D825B2"/>
    <w:rsid w:val="00D82669"/>
    <w:rsid w:val="00D83249"/>
    <w:rsid w:val="00D850D2"/>
    <w:rsid w:val="00D86BBB"/>
    <w:rsid w:val="00D918E5"/>
    <w:rsid w:val="00D91F84"/>
    <w:rsid w:val="00D939DF"/>
    <w:rsid w:val="00D94F85"/>
    <w:rsid w:val="00D962CA"/>
    <w:rsid w:val="00DA035A"/>
    <w:rsid w:val="00DA0B5E"/>
    <w:rsid w:val="00DA2C70"/>
    <w:rsid w:val="00DA3DA1"/>
    <w:rsid w:val="00DA5673"/>
    <w:rsid w:val="00DA590D"/>
    <w:rsid w:val="00DA716A"/>
    <w:rsid w:val="00DA79EE"/>
    <w:rsid w:val="00DB067D"/>
    <w:rsid w:val="00DB0D28"/>
    <w:rsid w:val="00DB31AE"/>
    <w:rsid w:val="00DB4AFF"/>
    <w:rsid w:val="00DB5825"/>
    <w:rsid w:val="00DB5887"/>
    <w:rsid w:val="00DB591E"/>
    <w:rsid w:val="00DB7396"/>
    <w:rsid w:val="00DB7C9C"/>
    <w:rsid w:val="00DC1630"/>
    <w:rsid w:val="00DC1707"/>
    <w:rsid w:val="00DC26EC"/>
    <w:rsid w:val="00DC2DD4"/>
    <w:rsid w:val="00DC31A3"/>
    <w:rsid w:val="00DC32F0"/>
    <w:rsid w:val="00DC7090"/>
    <w:rsid w:val="00DC7DE7"/>
    <w:rsid w:val="00DD0579"/>
    <w:rsid w:val="00DD1A70"/>
    <w:rsid w:val="00DD1DC9"/>
    <w:rsid w:val="00DD2BD2"/>
    <w:rsid w:val="00DD3A6A"/>
    <w:rsid w:val="00DD3FA6"/>
    <w:rsid w:val="00DD4AFB"/>
    <w:rsid w:val="00DD58E6"/>
    <w:rsid w:val="00DE0802"/>
    <w:rsid w:val="00DE0834"/>
    <w:rsid w:val="00DE15E6"/>
    <w:rsid w:val="00DE2E2C"/>
    <w:rsid w:val="00DE333A"/>
    <w:rsid w:val="00DE3BE6"/>
    <w:rsid w:val="00DE6F5D"/>
    <w:rsid w:val="00DF00A9"/>
    <w:rsid w:val="00DF04A4"/>
    <w:rsid w:val="00DF60DD"/>
    <w:rsid w:val="00DF75CA"/>
    <w:rsid w:val="00E007BC"/>
    <w:rsid w:val="00E00D09"/>
    <w:rsid w:val="00E01C7C"/>
    <w:rsid w:val="00E03A98"/>
    <w:rsid w:val="00E05042"/>
    <w:rsid w:val="00E051E8"/>
    <w:rsid w:val="00E054F1"/>
    <w:rsid w:val="00E079A1"/>
    <w:rsid w:val="00E13315"/>
    <w:rsid w:val="00E146BE"/>
    <w:rsid w:val="00E148B7"/>
    <w:rsid w:val="00E164D8"/>
    <w:rsid w:val="00E20335"/>
    <w:rsid w:val="00E24569"/>
    <w:rsid w:val="00E24981"/>
    <w:rsid w:val="00E25FE5"/>
    <w:rsid w:val="00E262BE"/>
    <w:rsid w:val="00E27F7C"/>
    <w:rsid w:val="00E32F46"/>
    <w:rsid w:val="00E35DE3"/>
    <w:rsid w:val="00E368CE"/>
    <w:rsid w:val="00E37535"/>
    <w:rsid w:val="00E37830"/>
    <w:rsid w:val="00E44A83"/>
    <w:rsid w:val="00E47BDF"/>
    <w:rsid w:val="00E5190E"/>
    <w:rsid w:val="00E52606"/>
    <w:rsid w:val="00E52A2F"/>
    <w:rsid w:val="00E53061"/>
    <w:rsid w:val="00E5331D"/>
    <w:rsid w:val="00E54031"/>
    <w:rsid w:val="00E5412D"/>
    <w:rsid w:val="00E55240"/>
    <w:rsid w:val="00E553FB"/>
    <w:rsid w:val="00E554FB"/>
    <w:rsid w:val="00E57A32"/>
    <w:rsid w:val="00E60BD0"/>
    <w:rsid w:val="00E62A60"/>
    <w:rsid w:val="00E63974"/>
    <w:rsid w:val="00E64E43"/>
    <w:rsid w:val="00E67063"/>
    <w:rsid w:val="00E67DDA"/>
    <w:rsid w:val="00E703B0"/>
    <w:rsid w:val="00E70686"/>
    <w:rsid w:val="00E729B2"/>
    <w:rsid w:val="00E7559E"/>
    <w:rsid w:val="00E757EF"/>
    <w:rsid w:val="00E77DF9"/>
    <w:rsid w:val="00E8016E"/>
    <w:rsid w:val="00E80CFD"/>
    <w:rsid w:val="00E81B15"/>
    <w:rsid w:val="00E83504"/>
    <w:rsid w:val="00E83DB9"/>
    <w:rsid w:val="00E84DAF"/>
    <w:rsid w:val="00E85A17"/>
    <w:rsid w:val="00E85BD2"/>
    <w:rsid w:val="00E8687C"/>
    <w:rsid w:val="00E86EE2"/>
    <w:rsid w:val="00E87C7D"/>
    <w:rsid w:val="00E90076"/>
    <w:rsid w:val="00E90424"/>
    <w:rsid w:val="00E91C3A"/>
    <w:rsid w:val="00E939A5"/>
    <w:rsid w:val="00E93DE3"/>
    <w:rsid w:val="00E972E9"/>
    <w:rsid w:val="00E97348"/>
    <w:rsid w:val="00E97548"/>
    <w:rsid w:val="00EA0558"/>
    <w:rsid w:val="00EA065D"/>
    <w:rsid w:val="00EA36C9"/>
    <w:rsid w:val="00EA7C1E"/>
    <w:rsid w:val="00EA7FD8"/>
    <w:rsid w:val="00EB0404"/>
    <w:rsid w:val="00EB1ABF"/>
    <w:rsid w:val="00EB1F7D"/>
    <w:rsid w:val="00EB397B"/>
    <w:rsid w:val="00EB3C6D"/>
    <w:rsid w:val="00EB3F83"/>
    <w:rsid w:val="00EB4DAA"/>
    <w:rsid w:val="00EB5483"/>
    <w:rsid w:val="00EB7375"/>
    <w:rsid w:val="00EC0663"/>
    <w:rsid w:val="00EC201C"/>
    <w:rsid w:val="00EC3C05"/>
    <w:rsid w:val="00EC4070"/>
    <w:rsid w:val="00EC4BD6"/>
    <w:rsid w:val="00EC54CA"/>
    <w:rsid w:val="00EC6865"/>
    <w:rsid w:val="00EC71A9"/>
    <w:rsid w:val="00EC7A86"/>
    <w:rsid w:val="00EC7FB0"/>
    <w:rsid w:val="00ED046B"/>
    <w:rsid w:val="00ED15E8"/>
    <w:rsid w:val="00ED1994"/>
    <w:rsid w:val="00ED2C61"/>
    <w:rsid w:val="00ED6309"/>
    <w:rsid w:val="00ED705F"/>
    <w:rsid w:val="00EE0B07"/>
    <w:rsid w:val="00EE1256"/>
    <w:rsid w:val="00EE13F0"/>
    <w:rsid w:val="00EE3D65"/>
    <w:rsid w:val="00EE758A"/>
    <w:rsid w:val="00EF1684"/>
    <w:rsid w:val="00EF30C9"/>
    <w:rsid w:val="00EF3FF1"/>
    <w:rsid w:val="00EF6A7A"/>
    <w:rsid w:val="00EF794A"/>
    <w:rsid w:val="00F0093D"/>
    <w:rsid w:val="00F02CCE"/>
    <w:rsid w:val="00F03CCB"/>
    <w:rsid w:val="00F06C62"/>
    <w:rsid w:val="00F0719F"/>
    <w:rsid w:val="00F0730A"/>
    <w:rsid w:val="00F112E9"/>
    <w:rsid w:val="00F16ABE"/>
    <w:rsid w:val="00F17E65"/>
    <w:rsid w:val="00F21D8D"/>
    <w:rsid w:val="00F22034"/>
    <w:rsid w:val="00F24674"/>
    <w:rsid w:val="00F25BF0"/>
    <w:rsid w:val="00F25D71"/>
    <w:rsid w:val="00F26E27"/>
    <w:rsid w:val="00F27717"/>
    <w:rsid w:val="00F279EA"/>
    <w:rsid w:val="00F30CCC"/>
    <w:rsid w:val="00F315BC"/>
    <w:rsid w:val="00F32BF8"/>
    <w:rsid w:val="00F34103"/>
    <w:rsid w:val="00F3482A"/>
    <w:rsid w:val="00F34F16"/>
    <w:rsid w:val="00F353C0"/>
    <w:rsid w:val="00F35E7B"/>
    <w:rsid w:val="00F367D5"/>
    <w:rsid w:val="00F40184"/>
    <w:rsid w:val="00F42F3D"/>
    <w:rsid w:val="00F453EE"/>
    <w:rsid w:val="00F46012"/>
    <w:rsid w:val="00F4612B"/>
    <w:rsid w:val="00F50019"/>
    <w:rsid w:val="00F51738"/>
    <w:rsid w:val="00F51D6E"/>
    <w:rsid w:val="00F53244"/>
    <w:rsid w:val="00F5387A"/>
    <w:rsid w:val="00F57FE6"/>
    <w:rsid w:val="00F605D9"/>
    <w:rsid w:val="00F61982"/>
    <w:rsid w:val="00F63FDC"/>
    <w:rsid w:val="00F64BF5"/>
    <w:rsid w:val="00F66D77"/>
    <w:rsid w:val="00F70F18"/>
    <w:rsid w:val="00F710A9"/>
    <w:rsid w:val="00F713AB"/>
    <w:rsid w:val="00F7484A"/>
    <w:rsid w:val="00F75179"/>
    <w:rsid w:val="00F754F4"/>
    <w:rsid w:val="00F75F6E"/>
    <w:rsid w:val="00F80251"/>
    <w:rsid w:val="00F8119D"/>
    <w:rsid w:val="00F8136E"/>
    <w:rsid w:val="00F82179"/>
    <w:rsid w:val="00F82E12"/>
    <w:rsid w:val="00F84089"/>
    <w:rsid w:val="00F86083"/>
    <w:rsid w:val="00F87832"/>
    <w:rsid w:val="00F87B14"/>
    <w:rsid w:val="00F9122E"/>
    <w:rsid w:val="00F91498"/>
    <w:rsid w:val="00F92FB0"/>
    <w:rsid w:val="00F930B4"/>
    <w:rsid w:val="00F94947"/>
    <w:rsid w:val="00F9511C"/>
    <w:rsid w:val="00FA08A1"/>
    <w:rsid w:val="00FA15BE"/>
    <w:rsid w:val="00FA1722"/>
    <w:rsid w:val="00FA1BD1"/>
    <w:rsid w:val="00FA26AA"/>
    <w:rsid w:val="00FA2A91"/>
    <w:rsid w:val="00FA355A"/>
    <w:rsid w:val="00FA38F7"/>
    <w:rsid w:val="00FA42C4"/>
    <w:rsid w:val="00FA4519"/>
    <w:rsid w:val="00FA49D2"/>
    <w:rsid w:val="00FA583F"/>
    <w:rsid w:val="00FA6AF9"/>
    <w:rsid w:val="00FA6CBB"/>
    <w:rsid w:val="00FA77F5"/>
    <w:rsid w:val="00FB0355"/>
    <w:rsid w:val="00FB09BB"/>
    <w:rsid w:val="00FB1A3F"/>
    <w:rsid w:val="00FB1C35"/>
    <w:rsid w:val="00FB26AB"/>
    <w:rsid w:val="00FB2EF4"/>
    <w:rsid w:val="00FB3130"/>
    <w:rsid w:val="00FB4FAE"/>
    <w:rsid w:val="00FB5311"/>
    <w:rsid w:val="00FB67D5"/>
    <w:rsid w:val="00FC0654"/>
    <w:rsid w:val="00FC1271"/>
    <w:rsid w:val="00FC1310"/>
    <w:rsid w:val="00FC1621"/>
    <w:rsid w:val="00FC17FC"/>
    <w:rsid w:val="00FC1B34"/>
    <w:rsid w:val="00FC3513"/>
    <w:rsid w:val="00FC4BBB"/>
    <w:rsid w:val="00FC596F"/>
    <w:rsid w:val="00FC5B8E"/>
    <w:rsid w:val="00FC60F0"/>
    <w:rsid w:val="00FC6380"/>
    <w:rsid w:val="00FC7AAA"/>
    <w:rsid w:val="00FD0FF2"/>
    <w:rsid w:val="00FD311E"/>
    <w:rsid w:val="00FD5C62"/>
    <w:rsid w:val="00FD6B7D"/>
    <w:rsid w:val="00FD6C9D"/>
    <w:rsid w:val="00FE135D"/>
    <w:rsid w:val="00FE141C"/>
    <w:rsid w:val="00FE23B7"/>
    <w:rsid w:val="00FE39D4"/>
    <w:rsid w:val="00FE5B28"/>
    <w:rsid w:val="00FE5E38"/>
    <w:rsid w:val="00FF2BDC"/>
    <w:rsid w:val="00FF35A9"/>
    <w:rsid w:val="00FF3A58"/>
    <w:rsid w:val="00FF50C6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07D0E"/>
  <w15:docId w15:val="{CEE29740-43DD-4AA4-AC9D-339C114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33"/>
  </w:style>
  <w:style w:type="paragraph" w:styleId="Ttulo1">
    <w:name w:val="heading 1"/>
    <w:basedOn w:val="Normal"/>
    <w:next w:val="Normal"/>
    <w:link w:val="Ttulo1Char"/>
    <w:uiPriority w:val="9"/>
    <w:qFormat/>
    <w:rsid w:val="005430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0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0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30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430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430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430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430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430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 w:hint="default"/>
      <w:sz w:val="22"/>
      <w:szCs w:val="22"/>
    </w:rPr>
  </w:style>
  <w:style w:type="character" w:customStyle="1" w:styleId="WW8Num5z1">
    <w:name w:val="WW8Num5z1"/>
  </w:style>
  <w:style w:type="character" w:customStyle="1" w:styleId="WW8Num5z2">
    <w:name w:val="WW8Num5z2"/>
    <w:rPr>
      <w:rFonts w:ascii="Arial" w:hAnsi="Arial" w:cs="Arial"/>
      <w:b w:val="0"/>
      <w:bCs w:val="0"/>
      <w:sz w:val="22"/>
      <w:szCs w:val="22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  <w:color w:val="000000"/>
      <w:sz w:val="22"/>
      <w:szCs w:val="22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Pr>
      <w:lang w:val="en-US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543033"/>
    <w:rPr>
      <w:b/>
      <w:bCs/>
      <w:caps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</w:rPr>
  </w:style>
  <w:style w:type="paragraph" w:customStyle="1" w:styleId="Corpodetexto21">
    <w:name w:val="Corpo de texto 21"/>
    <w:basedOn w:val="Normal"/>
    <w:pPr>
      <w:tabs>
        <w:tab w:val="left" w:pos="4536"/>
      </w:tabs>
    </w:pPr>
  </w:style>
  <w:style w:type="paragraph" w:styleId="Recuodecorpodetexto">
    <w:name w:val="Body Text Indent"/>
    <w:basedOn w:val="Normal"/>
    <w:pPr>
      <w:tabs>
        <w:tab w:val="left" w:pos="2268"/>
        <w:tab w:val="left" w:pos="2552"/>
      </w:tabs>
      <w:ind w:left="2552" w:hanging="2552"/>
    </w:pPr>
  </w:style>
  <w:style w:type="paragraph" w:customStyle="1" w:styleId="Corpodetexto31">
    <w:name w:val="Corpo de texto 31"/>
    <w:basedOn w:val="Normal"/>
    <w:pPr>
      <w:ind w:right="283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pPr>
      <w:ind w:left="220"/>
    </w:pPr>
    <w:rPr>
      <w:rFonts w:ascii="Calibri" w:hAnsi="Calibri"/>
      <w:smallCaps/>
    </w:rPr>
  </w:style>
  <w:style w:type="paragraph" w:customStyle="1" w:styleId="Textoembloco1">
    <w:name w:val="Texto em bloco1"/>
    <w:basedOn w:val="Normal"/>
    <w:pPr>
      <w:ind w:left="1728" w:right="335" w:hanging="27"/>
    </w:pPr>
    <w:rPr>
      <w:rFonts w:ascii="Courier New" w:hAnsi="Courier New" w:cs="Courier New"/>
      <w:sz w:val="24"/>
    </w:rPr>
  </w:style>
  <w:style w:type="paragraph" w:customStyle="1" w:styleId="x">
    <w:name w:val="$x"/>
    <w:pPr>
      <w:suppressAutoHyphens/>
    </w:pPr>
    <w:rPr>
      <w:lang w:eastAsia="zh-CN"/>
    </w:rPr>
  </w:style>
  <w:style w:type="paragraph" w:customStyle="1" w:styleId="Textodecomentrio1">
    <w:name w:val="Texto de comentário1"/>
    <w:basedOn w:val="Normal"/>
  </w:style>
  <w:style w:type="paragraph" w:customStyle="1" w:styleId="Ref-corpo">
    <w:name w:val="Ref - corpo"/>
    <w:basedOn w:val="Normal"/>
    <w:pPr>
      <w:numPr>
        <w:numId w:val="1"/>
      </w:numPr>
      <w:tabs>
        <w:tab w:val="left" w:pos="720"/>
      </w:tabs>
      <w:spacing w:after="100"/>
    </w:pPr>
  </w:style>
  <w:style w:type="paragraph" w:customStyle="1" w:styleId="Notas-corpo">
    <w:name w:val="Notas - corpo"/>
    <w:basedOn w:val="Normal"/>
    <w:pPr>
      <w:numPr>
        <w:numId w:val="2"/>
      </w:numPr>
      <w:spacing w:after="100"/>
    </w:pPr>
  </w:style>
  <w:style w:type="paragraph" w:customStyle="1" w:styleId="NormalN">
    <w:name w:val="NormalN"/>
    <w:basedOn w:val="Ttulo3"/>
  </w:style>
  <w:style w:type="paragraph" w:customStyle="1" w:styleId="Recuodecorpodetexto21">
    <w:name w:val="Recuo de corpo de texto 21"/>
    <w:basedOn w:val="Normal"/>
    <w:pPr>
      <w:ind w:left="357" w:hanging="357"/>
    </w:pPr>
    <w:rPr>
      <w:sz w:val="24"/>
      <w:szCs w:val="24"/>
    </w:rPr>
  </w:style>
  <w:style w:type="paragraph" w:customStyle="1" w:styleId="xl24">
    <w:name w:val="xl24"/>
    <w:basedOn w:val="Normal"/>
    <w:pP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30">
    <w:name w:val="xl30"/>
    <w:basedOn w:val="Normal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35">
    <w:name w:val="xl35"/>
    <w:basedOn w:val="Normal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0">
    <w:name w:val="xl40"/>
    <w:basedOn w:val="Normal"/>
    <w:pPr>
      <w:pBdr>
        <w:top w:val="single" w:sz="8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pPr>
      <w:pBdr>
        <w:top w:val="none" w:sz="0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2">
    <w:name w:val="xl42"/>
    <w:basedOn w:val="Normal"/>
    <w:pPr>
      <w:pBdr>
        <w:top w:val="none" w:sz="0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none" w:sz="0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4">
    <w:name w:val="xl44"/>
    <w:basedOn w:val="Normal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000000"/>
        <w:left w:val="single" w:sz="8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6">
    <w:name w:val="xl46"/>
    <w:basedOn w:val="Normal"/>
    <w:pPr>
      <w:pBdr>
        <w:top w:val="none" w:sz="0" w:space="0" w:color="000000"/>
        <w:left w:val="single" w:sz="8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7">
    <w:name w:val="xl47"/>
    <w:basedOn w:val="Normal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pPr>
      <w:pBdr>
        <w:top w:val="single" w:sz="8" w:space="0" w:color="000000"/>
        <w:left w:val="single" w:sz="8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pPr>
      <w:pBdr>
        <w:top w:val="none" w:sz="0" w:space="0" w:color="000000"/>
        <w:left w:val="none" w:sz="0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000000"/>
        <w:left w:val="none" w:sz="0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000000"/>
        <w:left w:val="single" w:sz="4" w:space="0" w:color="000000"/>
        <w:bottom w:val="none" w:sz="0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3">
    <w:name w:val="xl53"/>
    <w:basedOn w:val="Normal"/>
    <w:pPr>
      <w:pBdr>
        <w:top w:val="none" w:sz="0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eastAsia="Arial Unicode MS"/>
      <w:color w:val="FF0000"/>
      <w:sz w:val="24"/>
      <w:szCs w:val="24"/>
    </w:rPr>
  </w:style>
  <w:style w:type="paragraph" w:customStyle="1" w:styleId="xl55">
    <w:name w:val="xl55"/>
    <w:basedOn w:val="Normal"/>
    <w:pPr>
      <w:pBdr>
        <w:top w:val="none" w:sz="0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xl56">
    <w:name w:val="xl56"/>
    <w:basedOn w:val="Normal"/>
    <w:pPr>
      <w:pBdr>
        <w:top w:val="none" w:sz="0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7">
    <w:name w:val="xl57"/>
    <w:basedOn w:val="Normal"/>
    <w:pPr>
      <w:pBdr>
        <w:top w:val="single" w:sz="8" w:space="0" w:color="000000"/>
        <w:left w:val="single" w:sz="8" w:space="12" w:color="000000"/>
        <w:bottom w:val="none" w:sz="0" w:space="0" w:color="000000"/>
        <w:right w:val="single" w:sz="8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8">
    <w:name w:val="xl58"/>
    <w:basedOn w:val="Normal"/>
    <w:pPr>
      <w:pBdr>
        <w:top w:val="none" w:sz="0" w:space="0" w:color="000000"/>
        <w:left w:val="single" w:sz="8" w:space="12" w:color="000000"/>
        <w:bottom w:val="none" w:sz="0" w:space="0" w:color="000000"/>
        <w:right w:val="single" w:sz="8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9">
    <w:name w:val="xl59"/>
    <w:basedOn w:val="Normal"/>
    <w:pPr>
      <w:pBdr>
        <w:top w:val="none" w:sz="0" w:space="0" w:color="000000"/>
        <w:left w:val="single" w:sz="8" w:space="12" w:color="000000"/>
        <w:bottom w:val="single" w:sz="8" w:space="0" w:color="000000"/>
        <w:right w:val="single" w:sz="8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0">
    <w:name w:val="xl60"/>
    <w:basedOn w:val="Normal"/>
    <w:pPr>
      <w:pBdr>
        <w:top w:val="none" w:sz="0" w:space="0" w:color="000000"/>
        <w:left w:val="single" w:sz="8" w:space="0" w:color="000000"/>
        <w:bottom w:val="none" w:sz="0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1">
    <w:name w:val="xl61"/>
    <w:basedOn w:val="Normal"/>
    <w:pPr>
      <w:pBdr>
        <w:top w:val="none" w:sz="0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2">
    <w:name w:val="xl62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  <w:right w:val="none" w:sz="0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3">
    <w:name w:val="xl63"/>
    <w:basedOn w:val="Normal"/>
    <w:pPr>
      <w:pBdr>
        <w:top w:val="single" w:sz="8" w:space="0" w:color="000000"/>
        <w:left w:val="none" w:sz="0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4">
    <w:name w:val="xl64"/>
    <w:basedOn w:val="Normal"/>
    <w:pPr>
      <w:pBdr>
        <w:top w:val="single" w:sz="4" w:space="0" w:color="000000"/>
        <w:left w:val="single" w:sz="8" w:space="0" w:color="000000"/>
        <w:bottom w:val="single" w:sz="4" w:space="0" w:color="000000"/>
        <w:right w:val="none" w:sz="0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5">
    <w:name w:val="xl65"/>
    <w:basedOn w:val="Normal"/>
    <w:pPr>
      <w:pBdr>
        <w:top w:val="single" w:sz="4" w:space="0" w:color="000000"/>
        <w:left w:val="none" w:sz="0" w:space="0" w:color="000000"/>
        <w:bottom w:val="single" w:sz="4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6">
    <w:name w:val="xl66"/>
    <w:basedOn w:val="Normal"/>
    <w:pPr>
      <w:pBdr>
        <w:top w:val="single" w:sz="8" w:space="0" w:color="000000"/>
        <w:left w:val="single" w:sz="8" w:space="0" w:color="000000"/>
        <w:bottom w:val="none" w:sz="0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7">
    <w:name w:val="xl67"/>
    <w:basedOn w:val="Normal"/>
    <w:pPr>
      <w:pBdr>
        <w:top w:val="none" w:sz="0" w:space="0" w:color="000000"/>
        <w:left w:val="single" w:sz="8" w:space="0" w:color="000000"/>
        <w:bottom w:val="none" w:sz="0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8">
    <w:name w:val="xl68"/>
    <w:basedOn w:val="Normal"/>
    <w:pPr>
      <w:pBdr>
        <w:top w:val="none" w:sz="0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9">
    <w:name w:val="xl69"/>
    <w:basedOn w:val="Normal"/>
    <w:pPr>
      <w:pBdr>
        <w:top w:val="single" w:sz="8" w:space="0" w:color="000000"/>
        <w:left w:val="single" w:sz="8" w:space="0" w:color="000000"/>
        <w:bottom w:val="none" w:sz="0" w:space="0" w:color="000000"/>
        <w:right w:val="single" w:sz="8" w:space="0" w:color="000000"/>
      </w:pBdr>
      <w:spacing w:before="100" w:after="100"/>
      <w:jc w:val="center"/>
      <w:textAlignment w:val="center"/>
    </w:pPr>
    <w:rPr>
      <w:rFonts w:eastAsia="Arial Unicode MS"/>
      <w:sz w:val="24"/>
      <w:szCs w:val="24"/>
    </w:rPr>
  </w:style>
  <w:style w:type="paragraph" w:customStyle="1" w:styleId="Recuodecorpodetexto31">
    <w:name w:val="Recuo de corpo de texto 31"/>
    <w:basedOn w:val="Normal"/>
    <w:pPr>
      <w:ind w:left="360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DA5673"/>
    <w:pPr>
      <w:ind w:left="440"/>
    </w:pPr>
    <w:rPr>
      <w:rFonts w:ascii="Calibri" w:hAnsi="Calibri"/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DA5673"/>
    <w:pPr>
      <w:ind w:left="66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A5673"/>
    <w:pPr>
      <w:ind w:left="88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A5673"/>
    <w:pPr>
      <w:ind w:left="11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A5673"/>
    <w:pPr>
      <w:ind w:left="132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A5673"/>
    <w:pPr>
      <w:ind w:left="154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A5673"/>
    <w:pPr>
      <w:ind w:left="176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DA5673"/>
    <w:rPr>
      <w:color w:val="0563C1"/>
      <w:u w:val="single"/>
    </w:rPr>
  </w:style>
  <w:style w:type="table" w:styleId="Tabelacomgrade">
    <w:name w:val="Table Grid"/>
    <w:basedOn w:val="Tabelanormal"/>
    <w:uiPriority w:val="59"/>
    <w:rsid w:val="00F2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C2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df">
    <w:name w:val="d_f"/>
    <w:basedOn w:val="Fontepargpadro"/>
    <w:rsid w:val="004D24D8"/>
  </w:style>
  <w:style w:type="character" w:customStyle="1" w:styleId="c4z29wjxl">
    <w:name w:val="c4_z29wjxl"/>
    <w:basedOn w:val="Fontepargpadro"/>
    <w:rsid w:val="00E77DF9"/>
  </w:style>
  <w:style w:type="character" w:customStyle="1" w:styleId="efq7">
    <w:name w:val="e_fq7"/>
    <w:basedOn w:val="Fontepargpadro"/>
    <w:rsid w:val="00E77DF9"/>
  </w:style>
  <w:style w:type="paragraph" w:customStyle="1" w:styleId="yiv7614778200msonospacing">
    <w:name w:val="yiv7614778200msonospacing"/>
    <w:basedOn w:val="Normal"/>
    <w:rsid w:val="00D850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ui-provider">
    <w:name w:val="ui-provider"/>
    <w:basedOn w:val="Fontepargpadro"/>
    <w:rsid w:val="00DB4AFF"/>
  </w:style>
  <w:style w:type="character" w:styleId="Forte">
    <w:name w:val="Strong"/>
    <w:uiPriority w:val="22"/>
    <w:qFormat/>
    <w:rsid w:val="00543033"/>
    <w:rPr>
      <w:b/>
      <w:bCs/>
      <w:color w:val="70AD47" w:themeColor="accent6"/>
    </w:rPr>
  </w:style>
  <w:style w:type="character" w:customStyle="1" w:styleId="Ttulo1Char">
    <w:name w:val="Título 1 Char"/>
    <w:basedOn w:val="Fontepargpadro"/>
    <w:link w:val="Ttulo1"/>
    <w:uiPriority w:val="9"/>
    <w:rsid w:val="00543033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033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43033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43033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543033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543033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sid w:val="00543033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543033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rsid w:val="00543033"/>
    <w:rPr>
      <w:b/>
      <w:bCs/>
      <w:i/>
      <w:iCs/>
      <w:smallCaps/>
      <w:color w:val="385623" w:themeColor="accent6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5430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43033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0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543033"/>
    <w:rPr>
      <w:rFonts w:asciiTheme="majorHAnsi" w:eastAsiaTheme="majorEastAsia" w:hAnsiTheme="majorHAnsi" w:cstheme="majorBidi"/>
    </w:rPr>
  </w:style>
  <w:style w:type="character" w:styleId="nfase">
    <w:name w:val="Emphasis"/>
    <w:uiPriority w:val="20"/>
    <w:qFormat/>
    <w:rsid w:val="00543033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5430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303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4303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0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033"/>
    <w:rPr>
      <w:b/>
      <w:bCs/>
      <w:i/>
      <w:iCs/>
    </w:rPr>
  </w:style>
  <w:style w:type="character" w:styleId="nfaseSutil">
    <w:name w:val="Subtle Emphasis"/>
    <w:uiPriority w:val="19"/>
    <w:qFormat/>
    <w:rsid w:val="00543033"/>
    <w:rPr>
      <w:i/>
      <w:iCs/>
    </w:rPr>
  </w:style>
  <w:style w:type="character" w:styleId="nfaseIntensa">
    <w:name w:val="Intense Emphasis"/>
    <w:uiPriority w:val="21"/>
    <w:qFormat/>
    <w:rsid w:val="00543033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543033"/>
    <w:rPr>
      <w:b/>
      <w:bCs/>
    </w:rPr>
  </w:style>
  <w:style w:type="character" w:styleId="RefernciaIntensa">
    <w:name w:val="Intense Reference"/>
    <w:uiPriority w:val="32"/>
    <w:qFormat/>
    <w:rsid w:val="00543033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5430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30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5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nam10.safelinks.protection.outlook.com/?url=http%3A%2F%2Fwww.blnet.com%2F&amp;data=05%7C01%7Cedmundo.rocha.prestserv%40petrobras.com.br%7C85ffa73e672a4176a02308db4da31eb8%7C5b6f62419a574be48e501dfa72e79a57%7C0%7C0%7C638189135216267928%7CUnknown%7CTWFpbGZsb3d8eyJWIjoiMC4wLjAwMDAiLCJQIjoiV2luMzIiLCJBTiI6Ik1haWwiLCJXVCI6Mn0%3D%7C3000%7C%7C%7C&amp;sdata=ddn0A3tAGLUfNWSEsyzjErgI%2FBuMuScWpnNlIJKsn5o%3D&amp;reserved=0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F2CA-CD5C-44F2-B1C9-6903C67A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Memória CA</vt:lpstr>
      <vt:lpstr>Memória CA</vt:lpstr>
    </vt:vector>
  </TitlesOfParts>
  <Company>Petrobras</Company>
  <LinksUpToDate>false</LinksUpToDate>
  <CharactersWithSpaces>3052</CharactersWithSpaces>
  <SharedDoc>false</SharedDoc>
  <HLinks>
    <vt:vector size="30" baseType="variant">
      <vt:variant>
        <vt:i4>6094872</vt:i4>
      </vt:variant>
      <vt:variant>
        <vt:i4>30</vt:i4>
      </vt:variant>
      <vt:variant>
        <vt:i4>0</vt:i4>
      </vt:variant>
      <vt:variant>
        <vt:i4>5</vt:i4>
      </vt:variant>
      <vt:variant>
        <vt:lpwstr>http://www.blnet.com/</vt:lpwstr>
      </vt:variant>
      <vt:variant>
        <vt:lpwstr/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_Toc103330465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_Toc103330464</vt:lpwstr>
      </vt:variant>
      <vt:variant>
        <vt:i4>1179701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_Toc103330463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_Toc103330462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Memória CA</dc:title>
  <dc:subject/>
  <dc:creator>Mateus Dias</dc:creator>
  <cp:keywords/>
  <dc:description/>
  <cp:lastModifiedBy>Edmundo Mendes da Rocha - PrestServ</cp:lastModifiedBy>
  <cp:revision>2</cp:revision>
  <cp:lastPrinted>2023-07-19T16:55:00Z</cp:lastPrinted>
  <dcterms:created xsi:type="dcterms:W3CDTF">2023-08-14T16:53:00Z</dcterms:created>
  <dcterms:modified xsi:type="dcterms:W3CDTF">2023-08-14T16:53:00Z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2020-09-07T22:57:15Z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a506840a-818b-4496-87e0-ec2881de0430</vt:lpwstr>
  </property>
  <property fmtid="{D5CDD505-2E9C-101B-9397-08002B2CF9AE}" pid="8" name="MSIP_Label_8e61996e-cafd-4c9a-8a94-2dc1b82131ae_ContentBits">
    <vt:lpwstr>0</vt:lpwstr>
  </property>
</Properties>
</file>